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F3A70" w14:textId="77777777" w:rsidR="00317DFE" w:rsidRPr="005D1D6D" w:rsidRDefault="00317DFE">
      <w:pPr>
        <w:ind w:left="1440" w:hanging="1440"/>
        <w:rPr>
          <w:b/>
          <w:color w:val="000000"/>
          <w:szCs w:val="24"/>
          <w:lang w:val="en-GB"/>
        </w:rPr>
      </w:pPr>
      <w:bookmarkStart w:id="0" w:name="_top"/>
      <w:bookmarkEnd w:id="0"/>
    </w:p>
    <w:tbl>
      <w:tblPr>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2"/>
      </w:tblGrid>
      <w:tr w:rsidR="00317DFE" w:rsidRPr="005D1D6D" w14:paraId="641750B5" w14:textId="77777777">
        <w:trPr>
          <w:trHeight w:val="350"/>
        </w:trPr>
        <w:tc>
          <w:tcPr>
            <w:tcW w:w="11052" w:type="dxa"/>
          </w:tcPr>
          <w:p w14:paraId="0871852D" w14:textId="31912573" w:rsidR="00317DFE" w:rsidRDefault="00317DFE" w:rsidP="00317DFE">
            <w:pPr>
              <w:pStyle w:val="Heading6"/>
              <w:framePr w:wrap="around" w:hAnchor="page" w:x="661" w:y="2881"/>
              <w:rPr>
                <w:szCs w:val="24"/>
                <w:lang w:val="en-GB" w:bidi="x-none"/>
              </w:rPr>
            </w:pPr>
            <w:r w:rsidRPr="005D1D6D">
              <w:rPr>
                <w:szCs w:val="24"/>
                <w:lang w:val="en-GB" w:bidi="x-none"/>
              </w:rPr>
              <w:t>Author/Date:</w:t>
            </w:r>
            <w:r w:rsidRPr="005D1D6D">
              <w:rPr>
                <w:szCs w:val="24"/>
                <w:lang w:val="en-GB" w:bidi="x-none"/>
              </w:rPr>
              <w:tab/>
            </w:r>
            <w:r w:rsidR="000373B0">
              <w:rPr>
                <w:szCs w:val="24"/>
                <w:lang w:val="en-GB" w:bidi="x-none"/>
              </w:rPr>
              <w:t xml:space="preserve">                     Modified by</w:t>
            </w:r>
          </w:p>
          <w:p w14:paraId="060EC274" w14:textId="77777777" w:rsidR="00317DFE" w:rsidRDefault="00317DFE" w:rsidP="00317DFE">
            <w:pPr>
              <w:pStyle w:val="Heading6"/>
              <w:framePr w:wrap="around" w:hAnchor="page" w:x="661" w:y="2881"/>
              <w:rPr>
                <w:szCs w:val="24"/>
                <w:lang w:val="en-GB" w:bidi="x-none"/>
              </w:rPr>
            </w:pPr>
          </w:p>
          <w:p w14:paraId="7F468AF8" w14:textId="77777777" w:rsidR="00317DFE" w:rsidRDefault="00317DFE" w:rsidP="00317DFE">
            <w:pPr>
              <w:pStyle w:val="Heading6"/>
              <w:framePr w:wrap="around" w:hAnchor="page" w:x="661" w:y="2881"/>
              <w:rPr>
                <w:szCs w:val="24"/>
                <w:lang w:val="en-GB" w:bidi="x-none"/>
              </w:rPr>
            </w:pPr>
            <w:r>
              <w:rPr>
                <w:szCs w:val="24"/>
                <w:lang w:val="en-GB" w:bidi="x-none"/>
              </w:rPr>
              <w:t>____________________________________________________________</w:t>
            </w:r>
          </w:p>
          <w:p w14:paraId="504E3A16" w14:textId="4C2DF7BA" w:rsidR="00317DFE" w:rsidRPr="004C6027" w:rsidRDefault="00E807BD" w:rsidP="00317DFE">
            <w:pPr>
              <w:pStyle w:val="Heading6"/>
              <w:framePr w:wrap="around" w:hAnchor="page" w:x="661" w:y="2881"/>
              <w:rPr>
                <w:b w:val="0"/>
                <w:sz w:val="22"/>
                <w:szCs w:val="22"/>
                <w:lang w:val="en-GB" w:bidi="x-none"/>
              </w:rPr>
            </w:pPr>
            <w:r>
              <w:rPr>
                <w:b w:val="0"/>
                <w:sz w:val="22"/>
                <w:szCs w:val="22"/>
                <w:lang w:val="en-GB" w:bidi="x-none"/>
              </w:rPr>
              <w:t>Daniel Eibach</w:t>
            </w:r>
            <w:r w:rsidR="000373B0">
              <w:rPr>
                <w:b w:val="0"/>
                <w:sz w:val="22"/>
                <w:szCs w:val="22"/>
                <w:lang w:val="en-GB" w:bidi="x-none"/>
              </w:rPr>
              <w:t xml:space="preserve">                          Charity Wiafe Akenten</w:t>
            </w:r>
            <w:bookmarkStart w:id="1" w:name="_GoBack"/>
            <w:bookmarkEnd w:id="1"/>
          </w:p>
        </w:tc>
      </w:tr>
      <w:tr w:rsidR="00317DFE" w:rsidRPr="005D1D6D" w14:paraId="6E864006" w14:textId="77777777">
        <w:tc>
          <w:tcPr>
            <w:tcW w:w="11052" w:type="dxa"/>
          </w:tcPr>
          <w:p w14:paraId="6D800D1D" w14:textId="77777777" w:rsidR="00317DFE" w:rsidRDefault="00317DFE" w:rsidP="00317DFE">
            <w:pPr>
              <w:framePr w:hSpace="180" w:wrap="around" w:vAnchor="page" w:hAnchor="page" w:x="661" w:y="2881"/>
              <w:rPr>
                <w:b/>
                <w:color w:val="000000"/>
                <w:szCs w:val="24"/>
                <w:lang w:val="en-GB" w:bidi="x-none"/>
              </w:rPr>
            </w:pPr>
            <w:r>
              <w:rPr>
                <w:b/>
                <w:color w:val="000000"/>
                <w:szCs w:val="24"/>
                <w:lang w:val="en-GB" w:bidi="x-none"/>
              </w:rPr>
              <w:t>Reviewed/Approved by</w:t>
            </w:r>
            <w:r w:rsidRPr="005D1D6D">
              <w:rPr>
                <w:b/>
                <w:color w:val="000000"/>
                <w:szCs w:val="24"/>
                <w:lang w:val="en-GB" w:bidi="x-none"/>
              </w:rPr>
              <w:t>/Date:</w:t>
            </w:r>
          </w:p>
          <w:p w14:paraId="6483F7CF" w14:textId="77777777" w:rsidR="00317DFE" w:rsidRDefault="00317DFE" w:rsidP="00317DFE">
            <w:pPr>
              <w:framePr w:hSpace="180" w:wrap="around" w:vAnchor="page" w:hAnchor="page" w:x="661" w:y="2881"/>
              <w:rPr>
                <w:b/>
                <w:color w:val="000000"/>
                <w:szCs w:val="24"/>
                <w:lang w:val="en-GB" w:bidi="x-none"/>
              </w:rPr>
            </w:pPr>
          </w:p>
          <w:p w14:paraId="35C6BE28" w14:textId="77777777" w:rsidR="00317DFE" w:rsidRDefault="00317DFE" w:rsidP="00317DFE">
            <w:pPr>
              <w:framePr w:hSpace="180" w:wrap="around" w:vAnchor="page" w:hAnchor="page" w:x="661" w:y="2881"/>
              <w:rPr>
                <w:color w:val="000000"/>
                <w:szCs w:val="24"/>
                <w:lang w:val="en-GB" w:bidi="x-none"/>
              </w:rPr>
            </w:pPr>
            <w:r w:rsidRPr="005D1D6D">
              <w:rPr>
                <w:color w:val="000000"/>
                <w:szCs w:val="24"/>
                <w:lang w:val="en-GB" w:bidi="x-none"/>
              </w:rPr>
              <w:t>____________________________________________________________</w:t>
            </w:r>
          </w:p>
          <w:p w14:paraId="2479C4F9" w14:textId="77777777" w:rsidR="00317DFE" w:rsidRPr="00317DFE" w:rsidRDefault="00317DFE" w:rsidP="00317DFE">
            <w:pPr>
              <w:framePr w:hSpace="180" w:wrap="around" w:vAnchor="page" w:hAnchor="page" w:x="661" w:y="2881"/>
              <w:rPr>
                <w:color w:val="000000"/>
                <w:szCs w:val="24"/>
                <w:lang w:val="en-GB" w:bidi="x-none"/>
              </w:rPr>
            </w:pPr>
          </w:p>
        </w:tc>
      </w:tr>
    </w:tbl>
    <w:p w14:paraId="2F530F88" w14:textId="77777777" w:rsidR="00317DFE" w:rsidRPr="00E1089E" w:rsidRDefault="00317DFE" w:rsidP="0066538E">
      <w:pPr>
        <w:rPr>
          <w:b/>
          <w:color w:val="000000"/>
          <w:szCs w:val="24"/>
          <w:lang w:val="en-GB"/>
        </w:rPr>
      </w:pPr>
      <w:r w:rsidRPr="00E1089E">
        <w:rPr>
          <w:b/>
          <w:color w:val="000000"/>
          <w:szCs w:val="24"/>
          <w:lang w:val="en-GB"/>
        </w:rPr>
        <w:t>This SOP has been read and understood by:</w:t>
      </w:r>
    </w:p>
    <w:p w14:paraId="208796DF" w14:textId="77777777" w:rsidR="00317DFE" w:rsidRPr="00E1089E" w:rsidRDefault="00317DFE" w:rsidP="00317DFE">
      <w:pPr>
        <w:ind w:left="1440" w:hanging="1440"/>
        <w:rPr>
          <w:b/>
          <w:color w:val="000000"/>
          <w:szCs w:val="24"/>
          <w:lang w:val="en-GB"/>
        </w:rPr>
      </w:pPr>
      <w:r w:rsidRPr="00E1089E">
        <w:rPr>
          <w:b/>
          <w:color w:val="000000"/>
          <w:szCs w:val="24"/>
          <w:lang w:val="en-GB"/>
        </w:rPr>
        <w:tab/>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1"/>
        <w:gridCol w:w="3420"/>
        <w:gridCol w:w="1975"/>
      </w:tblGrid>
      <w:tr w:rsidR="00317DFE" w:rsidRPr="005D1D6D" w14:paraId="501EFE85" w14:textId="77777777">
        <w:tc>
          <w:tcPr>
            <w:tcW w:w="2741" w:type="dxa"/>
            <w:tcBorders>
              <w:top w:val="nil"/>
              <w:left w:val="nil"/>
              <w:bottom w:val="single" w:sz="4" w:space="0" w:color="auto"/>
              <w:right w:val="nil"/>
            </w:tcBorders>
          </w:tcPr>
          <w:p w14:paraId="0CB3A0E9" w14:textId="77777777" w:rsidR="00317DFE" w:rsidRPr="005D1D6D" w:rsidRDefault="00317DFE" w:rsidP="00317DFE">
            <w:pPr>
              <w:rPr>
                <w:b/>
                <w:color w:val="000000"/>
                <w:szCs w:val="24"/>
                <w:lang w:val="en-GB" w:bidi="x-none"/>
              </w:rPr>
            </w:pPr>
            <w:r w:rsidRPr="005D1D6D">
              <w:rPr>
                <w:b/>
                <w:color w:val="000000"/>
                <w:szCs w:val="24"/>
                <w:lang w:val="en-GB" w:bidi="x-none"/>
              </w:rPr>
              <w:t>Name</w:t>
            </w:r>
          </w:p>
        </w:tc>
        <w:tc>
          <w:tcPr>
            <w:tcW w:w="3420" w:type="dxa"/>
            <w:tcBorders>
              <w:top w:val="nil"/>
              <w:left w:val="nil"/>
              <w:bottom w:val="single" w:sz="4" w:space="0" w:color="auto"/>
              <w:right w:val="nil"/>
            </w:tcBorders>
          </w:tcPr>
          <w:p w14:paraId="6230D173" w14:textId="77777777" w:rsidR="00317DFE" w:rsidRDefault="00317DFE" w:rsidP="00317DFE">
            <w:pPr>
              <w:rPr>
                <w:b/>
                <w:color w:val="000000"/>
                <w:szCs w:val="24"/>
                <w:lang w:val="en-GB" w:bidi="x-none"/>
              </w:rPr>
            </w:pPr>
            <w:r>
              <w:rPr>
                <w:b/>
                <w:color w:val="000000"/>
                <w:szCs w:val="24"/>
                <w:lang w:val="en-GB" w:bidi="x-none"/>
              </w:rPr>
              <w:t xml:space="preserve">Signature </w:t>
            </w:r>
          </w:p>
          <w:p w14:paraId="05E01B92" w14:textId="77777777" w:rsidR="00317DFE" w:rsidRPr="005D1D6D" w:rsidRDefault="00317DFE" w:rsidP="00317DFE">
            <w:pPr>
              <w:rPr>
                <w:b/>
                <w:color w:val="000000"/>
                <w:szCs w:val="24"/>
                <w:lang w:val="en-GB" w:bidi="x-none"/>
              </w:rPr>
            </w:pPr>
          </w:p>
        </w:tc>
        <w:tc>
          <w:tcPr>
            <w:tcW w:w="1975" w:type="dxa"/>
            <w:tcBorders>
              <w:top w:val="nil"/>
              <w:left w:val="nil"/>
              <w:bottom w:val="single" w:sz="4" w:space="0" w:color="auto"/>
              <w:right w:val="nil"/>
            </w:tcBorders>
          </w:tcPr>
          <w:p w14:paraId="018E6E02" w14:textId="77777777" w:rsidR="00317DFE" w:rsidRPr="005D1D6D" w:rsidRDefault="00317DFE" w:rsidP="00317DFE">
            <w:pPr>
              <w:rPr>
                <w:b/>
                <w:color w:val="000000"/>
                <w:szCs w:val="24"/>
                <w:lang w:val="en-GB" w:bidi="x-none"/>
              </w:rPr>
            </w:pPr>
            <w:r w:rsidRPr="005D1D6D">
              <w:rPr>
                <w:b/>
                <w:color w:val="000000"/>
                <w:szCs w:val="24"/>
                <w:lang w:val="en-GB" w:bidi="x-none"/>
              </w:rPr>
              <w:t>Date</w:t>
            </w:r>
          </w:p>
        </w:tc>
      </w:tr>
      <w:tr w:rsidR="00317DFE" w:rsidRPr="005D1D6D" w14:paraId="06FCE662" w14:textId="77777777">
        <w:trPr>
          <w:trHeight w:val="432"/>
        </w:trPr>
        <w:tc>
          <w:tcPr>
            <w:tcW w:w="2741" w:type="dxa"/>
            <w:tcBorders>
              <w:top w:val="single" w:sz="4" w:space="0" w:color="auto"/>
            </w:tcBorders>
          </w:tcPr>
          <w:p w14:paraId="50170C35"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Borders>
              <w:top w:val="single" w:sz="4" w:space="0" w:color="auto"/>
            </w:tcBorders>
          </w:tcPr>
          <w:p w14:paraId="1F3C3508" w14:textId="77777777" w:rsidR="00317DFE" w:rsidRPr="005D1D6D" w:rsidRDefault="00317DFE" w:rsidP="00317DFE">
            <w:pPr>
              <w:rPr>
                <w:b/>
                <w:color w:val="000000"/>
                <w:szCs w:val="24"/>
                <w:lang w:val="en-GB" w:bidi="x-none"/>
              </w:rPr>
            </w:pPr>
          </w:p>
        </w:tc>
        <w:tc>
          <w:tcPr>
            <w:tcW w:w="1975" w:type="dxa"/>
            <w:tcBorders>
              <w:top w:val="single" w:sz="4" w:space="0" w:color="auto"/>
            </w:tcBorders>
          </w:tcPr>
          <w:p w14:paraId="63CB3D56" w14:textId="77777777" w:rsidR="00317DFE" w:rsidRPr="005D1D6D" w:rsidRDefault="00317DFE" w:rsidP="00317DFE">
            <w:pPr>
              <w:rPr>
                <w:b/>
                <w:color w:val="000000"/>
                <w:szCs w:val="24"/>
                <w:lang w:val="en-GB" w:bidi="x-none"/>
              </w:rPr>
            </w:pPr>
          </w:p>
        </w:tc>
      </w:tr>
      <w:tr w:rsidR="00317DFE" w:rsidRPr="005D1D6D" w14:paraId="7501F651" w14:textId="77777777">
        <w:trPr>
          <w:trHeight w:val="432"/>
        </w:trPr>
        <w:tc>
          <w:tcPr>
            <w:tcW w:w="2741" w:type="dxa"/>
          </w:tcPr>
          <w:p w14:paraId="2F1F04C9"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54075BED" w14:textId="77777777" w:rsidR="00317DFE" w:rsidRPr="005D1D6D" w:rsidRDefault="00317DFE" w:rsidP="00317DFE">
            <w:pPr>
              <w:rPr>
                <w:b/>
                <w:color w:val="000000"/>
                <w:szCs w:val="24"/>
                <w:lang w:val="en-GB" w:bidi="x-none"/>
              </w:rPr>
            </w:pPr>
          </w:p>
        </w:tc>
        <w:tc>
          <w:tcPr>
            <w:tcW w:w="1975" w:type="dxa"/>
          </w:tcPr>
          <w:p w14:paraId="395E62D2" w14:textId="77777777" w:rsidR="00317DFE" w:rsidRPr="005D1D6D" w:rsidRDefault="00317DFE" w:rsidP="00317DFE">
            <w:pPr>
              <w:rPr>
                <w:b/>
                <w:color w:val="000000"/>
                <w:szCs w:val="24"/>
                <w:lang w:val="en-GB" w:bidi="x-none"/>
              </w:rPr>
            </w:pPr>
          </w:p>
        </w:tc>
      </w:tr>
      <w:tr w:rsidR="00317DFE" w:rsidRPr="005D1D6D" w14:paraId="7B869A9A" w14:textId="77777777">
        <w:trPr>
          <w:trHeight w:val="432"/>
        </w:trPr>
        <w:tc>
          <w:tcPr>
            <w:tcW w:w="2741" w:type="dxa"/>
          </w:tcPr>
          <w:p w14:paraId="67536E12"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06B29111" w14:textId="77777777" w:rsidR="00317DFE" w:rsidRPr="005D1D6D" w:rsidRDefault="00317DFE" w:rsidP="00317DFE">
            <w:pPr>
              <w:rPr>
                <w:b/>
                <w:color w:val="000000"/>
                <w:szCs w:val="24"/>
                <w:lang w:val="en-GB" w:bidi="x-none"/>
              </w:rPr>
            </w:pPr>
          </w:p>
        </w:tc>
        <w:tc>
          <w:tcPr>
            <w:tcW w:w="1975" w:type="dxa"/>
          </w:tcPr>
          <w:p w14:paraId="0B73FB91" w14:textId="77777777" w:rsidR="00317DFE" w:rsidRPr="005D1D6D" w:rsidRDefault="00317DFE" w:rsidP="00317DFE">
            <w:pPr>
              <w:rPr>
                <w:b/>
                <w:color w:val="000000"/>
                <w:szCs w:val="24"/>
                <w:lang w:val="en-GB" w:bidi="x-none"/>
              </w:rPr>
            </w:pPr>
          </w:p>
        </w:tc>
      </w:tr>
      <w:tr w:rsidR="00317DFE" w:rsidRPr="005D1D6D" w14:paraId="217B91DD" w14:textId="77777777">
        <w:trPr>
          <w:trHeight w:val="432"/>
        </w:trPr>
        <w:tc>
          <w:tcPr>
            <w:tcW w:w="2741" w:type="dxa"/>
          </w:tcPr>
          <w:p w14:paraId="75E5F73C"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124AAB37" w14:textId="77777777" w:rsidR="00317DFE" w:rsidRPr="005D1D6D" w:rsidRDefault="00317DFE" w:rsidP="00317DFE">
            <w:pPr>
              <w:rPr>
                <w:b/>
                <w:color w:val="000000"/>
                <w:szCs w:val="24"/>
                <w:lang w:val="en-GB" w:bidi="x-none"/>
              </w:rPr>
            </w:pPr>
          </w:p>
        </w:tc>
        <w:tc>
          <w:tcPr>
            <w:tcW w:w="1975" w:type="dxa"/>
          </w:tcPr>
          <w:p w14:paraId="55971E8B" w14:textId="77777777" w:rsidR="00317DFE" w:rsidRPr="005D1D6D" w:rsidRDefault="00317DFE" w:rsidP="00317DFE">
            <w:pPr>
              <w:rPr>
                <w:b/>
                <w:color w:val="000000"/>
                <w:szCs w:val="24"/>
                <w:lang w:val="en-GB" w:bidi="x-none"/>
              </w:rPr>
            </w:pPr>
          </w:p>
        </w:tc>
      </w:tr>
      <w:tr w:rsidR="00317DFE" w:rsidRPr="005D1D6D" w14:paraId="19EB3FCF" w14:textId="77777777">
        <w:trPr>
          <w:trHeight w:val="432"/>
        </w:trPr>
        <w:tc>
          <w:tcPr>
            <w:tcW w:w="2741" w:type="dxa"/>
          </w:tcPr>
          <w:p w14:paraId="1C979D2F"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7F75DC00" w14:textId="77777777" w:rsidR="00317DFE" w:rsidRPr="005D1D6D" w:rsidRDefault="00317DFE" w:rsidP="00317DFE">
            <w:pPr>
              <w:rPr>
                <w:b/>
                <w:color w:val="000000"/>
                <w:szCs w:val="24"/>
                <w:lang w:val="en-GB" w:bidi="x-none"/>
              </w:rPr>
            </w:pPr>
          </w:p>
        </w:tc>
        <w:tc>
          <w:tcPr>
            <w:tcW w:w="1975" w:type="dxa"/>
          </w:tcPr>
          <w:p w14:paraId="6785FA96" w14:textId="77777777" w:rsidR="00317DFE" w:rsidRPr="005D1D6D" w:rsidRDefault="00317DFE" w:rsidP="00317DFE">
            <w:pPr>
              <w:rPr>
                <w:b/>
                <w:color w:val="000000"/>
                <w:szCs w:val="24"/>
                <w:lang w:val="en-GB" w:bidi="x-none"/>
              </w:rPr>
            </w:pPr>
          </w:p>
        </w:tc>
      </w:tr>
      <w:tr w:rsidR="00317DFE" w:rsidRPr="005D1D6D" w14:paraId="207BB66D" w14:textId="77777777">
        <w:trPr>
          <w:trHeight w:val="432"/>
        </w:trPr>
        <w:tc>
          <w:tcPr>
            <w:tcW w:w="2741" w:type="dxa"/>
          </w:tcPr>
          <w:p w14:paraId="70FBB094"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02B20971" w14:textId="77777777" w:rsidR="00317DFE" w:rsidRPr="005D1D6D" w:rsidRDefault="00317DFE" w:rsidP="00317DFE">
            <w:pPr>
              <w:rPr>
                <w:b/>
                <w:color w:val="000000"/>
                <w:szCs w:val="24"/>
                <w:lang w:val="en-GB" w:bidi="x-none"/>
              </w:rPr>
            </w:pPr>
          </w:p>
        </w:tc>
        <w:tc>
          <w:tcPr>
            <w:tcW w:w="1975" w:type="dxa"/>
          </w:tcPr>
          <w:p w14:paraId="0320E848" w14:textId="77777777" w:rsidR="00317DFE" w:rsidRPr="005D1D6D" w:rsidRDefault="00317DFE" w:rsidP="00317DFE">
            <w:pPr>
              <w:rPr>
                <w:b/>
                <w:color w:val="000000"/>
                <w:szCs w:val="24"/>
                <w:lang w:val="en-GB" w:bidi="x-none"/>
              </w:rPr>
            </w:pPr>
          </w:p>
        </w:tc>
      </w:tr>
      <w:tr w:rsidR="00317DFE" w:rsidRPr="005D1D6D" w14:paraId="5D3C436E" w14:textId="77777777">
        <w:trPr>
          <w:trHeight w:val="432"/>
        </w:trPr>
        <w:tc>
          <w:tcPr>
            <w:tcW w:w="2741" w:type="dxa"/>
          </w:tcPr>
          <w:p w14:paraId="45123AC6"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6765A58E" w14:textId="77777777" w:rsidR="00317DFE" w:rsidRPr="005D1D6D" w:rsidRDefault="00317DFE" w:rsidP="00317DFE">
            <w:pPr>
              <w:rPr>
                <w:b/>
                <w:color w:val="000000"/>
                <w:szCs w:val="24"/>
                <w:lang w:val="en-GB" w:bidi="x-none"/>
              </w:rPr>
            </w:pPr>
          </w:p>
        </w:tc>
        <w:tc>
          <w:tcPr>
            <w:tcW w:w="1975" w:type="dxa"/>
          </w:tcPr>
          <w:p w14:paraId="418D1A71" w14:textId="77777777" w:rsidR="00317DFE" w:rsidRPr="005D1D6D" w:rsidRDefault="00317DFE" w:rsidP="00317DFE">
            <w:pPr>
              <w:rPr>
                <w:b/>
                <w:color w:val="000000"/>
                <w:szCs w:val="24"/>
                <w:lang w:val="en-GB" w:bidi="x-none"/>
              </w:rPr>
            </w:pPr>
          </w:p>
        </w:tc>
      </w:tr>
      <w:tr w:rsidR="00317DFE" w:rsidRPr="005D1D6D" w14:paraId="1C54E6C7" w14:textId="77777777">
        <w:trPr>
          <w:trHeight w:val="432"/>
        </w:trPr>
        <w:tc>
          <w:tcPr>
            <w:tcW w:w="2741" w:type="dxa"/>
          </w:tcPr>
          <w:p w14:paraId="6BF3BFC1"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0110456E" w14:textId="77777777" w:rsidR="00317DFE" w:rsidRPr="005D1D6D" w:rsidRDefault="00317DFE" w:rsidP="00317DFE">
            <w:pPr>
              <w:rPr>
                <w:b/>
                <w:color w:val="000000"/>
                <w:szCs w:val="24"/>
                <w:lang w:val="en-GB" w:bidi="x-none"/>
              </w:rPr>
            </w:pPr>
          </w:p>
        </w:tc>
        <w:tc>
          <w:tcPr>
            <w:tcW w:w="1975" w:type="dxa"/>
          </w:tcPr>
          <w:p w14:paraId="6844393E" w14:textId="77777777" w:rsidR="00317DFE" w:rsidRPr="005D1D6D" w:rsidRDefault="00317DFE" w:rsidP="00317DFE">
            <w:pPr>
              <w:rPr>
                <w:b/>
                <w:color w:val="000000"/>
                <w:szCs w:val="24"/>
                <w:lang w:val="en-GB" w:bidi="x-none"/>
              </w:rPr>
            </w:pPr>
          </w:p>
        </w:tc>
      </w:tr>
      <w:tr w:rsidR="00317DFE" w:rsidRPr="005D1D6D" w14:paraId="5988E2FB" w14:textId="77777777">
        <w:trPr>
          <w:trHeight w:val="432"/>
        </w:trPr>
        <w:tc>
          <w:tcPr>
            <w:tcW w:w="2741" w:type="dxa"/>
          </w:tcPr>
          <w:p w14:paraId="00262AC7"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5343B689" w14:textId="77777777" w:rsidR="00317DFE" w:rsidRPr="005D1D6D" w:rsidRDefault="00317DFE" w:rsidP="00317DFE">
            <w:pPr>
              <w:rPr>
                <w:b/>
                <w:color w:val="000000"/>
                <w:szCs w:val="24"/>
                <w:lang w:val="en-GB" w:bidi="x-none"/>
              </w:rPr>
            </w:pPr>
          </w:p>
        </w:tc>
        <w:tc>
          <w:tcPr>
            <w:tcW w:w="1975" w:type="dxa"/>
          </w:tcPr>
          <w:p w14:paraId="67BE7FFC" w14:textId="77777777" w:rsidR="00317DFE" w:rsidRDefault="00317DFE" w:rsidP="00317DFE">
            <w:pPr>
              <w:rPr>
                <w:b/>
                <w:color w:val="000000"/>
                <w:szCs w:val="24"/>
                <w:lang w:val="en-GB" w:bidi="x-none"/>
              </w:rPr>
            </w:pPr>
          </w:p>
          <w:p w14:paraId="1240C316" w14:textId="77777777" w:rsidR="00317DFE" w:rsidRPr="005D1D6D" w:rsidRDefault="00317DFE" w:rsidP="00317DFE">
            <w:pPr>
              <w:rPr>
                <w:b/>
                <w:color w:val="000000"/>
                <w:szCs w:val="24"/>
                <w:lang w:val="en-GB" w:bidi="x-none"/>
              </w:rPr>
            </w:pPr>
          </w:p>
        </w:tc>
      </w:tr>
      <w:tr w:rsidR="00317DFE" w:rsidRPr="005D1D6D" w14:paraId="65422D5D" w14:textId="77777777">
        <w:trPr>
          <w:trHeight w:val="432"/>
        </w:trPr>
        <w:tc>
          <w:tcPr>
            <w:tcW w:w="2741" w:type="dxa"/>
          </w:tcPr>
          <w:p w14:paraId="737895AA"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74129CD5" w14:textId="77777777" w:rsidR="00317DFE" w:rsidRPr="005D1D6D" w:rsidRDefault="00317DFE" w:rsidP="00317DFE">
            <w:pPr>
              <w:rPr>
                <w:b/>
                <w:color w:val="000000"/>
                <w:szCs w:val="24"/>
                <w:lang w:val="en-GB" w:bidi="x-none"/>
              </w:rPr>
            </w:pPr>
          </w:p>
        </w:tc>
        <w:tc>
          <w:tcPr>
            <w:tcW w:w="1975" w:type="dxa"/>
          </w:tcPr>
          <w:p w14:paraId="09177DCF" w14:textId="77777777" w:rsidR="00317DFE" w:rsidRPr="005D1D6D" w:rsidRDefault="00317DFE" w:rsidP="00317DFE">
            <w:pPr>
              <w:rPr>
                <w:b/>
                <w:color w:val="000000"/>
                <w:szCs w:val="24"/>
                <w:lang w:val="en-GB" w:bidi="x-none"/>
              </w:rPr>
            </w:pPr>
          </w:p>
        </w:tc>
      </w:tr>
    </w:tbl>
    <w:p w14:paraId="36D32758" w14:textId="77777777" w:rsidR="00317DFE" w:rsidRPr="004620D7" w:rsidRDefault="00317DFE" w:rsidP="00317DFE">
      <w:pPr>
        <w:pStyle w:val="Heading1"/>
        <w:rPr>
          <w:lang w:val="en-GB"/>
        </w:rPr>
      </w:pPr>
    </w:p>
    <w:p w14:paraId="5D993DA6" w14:textId="77777777" w:rsidR="00317DFE" w:rsidRPr="007B2E66" w:rsidRDefault="00317DFE" w:rsidP="00317DFE">
      <w:pPr>
        <w:pStyle w:val="Heading1"/>
        <w:spacing w:before="240" w:after="60"/>
        <w:rPr>
          <w:b/>
          <w:sz w:val="24"/>
          <w:lang w:val="en-GB"/>
        </w:rPr>
      </w:pPr>
      <w:bookmarkStart w:id="2" w:name="_Toc115171768"/>
    </w:p>
    <w:p w14:paraId="5ADEEB9C" w14:textId="77777777" w:rsidR="00317DFE" w:rsidRPr="007B2E66" w:rsidRDefault="00317DFE" w:rsidP="00317DFE">
      <w:pPr>
        <w:pStyle w:val="Heading1"/>
        <w:spacing w:before="240" w:after="60"/>
        <w:rPr>
          <w:b/>
          <w:sz w:val="24"/>
          <w:lang w:val="en-GB"/>
        </w:rPr>
      </w:pPr>
    </w:p>
    <w:p w14:paraId="3501A580" w14:textId="77777777" w:rsidR="00317DFE" w:rsidRPr="007B2E66" w:rsidRDefault="00317DFE" w:rsidP="00317DFE">
      <w:pPr>
        <w:pStyle w:val="Heading1"/>
        <w:spacing w:before="240" w:after="60"/>
        <w:rPr>
          <w:b/>
          <w:sz w:val="24"/>
          <w:lang w:val="en-GB"/>
        </w:rPr>
      </w:pPr>
    </w:p>
    <w:p w14:paraId="1B36F392" w14:textId="77777777" w:rsidR="00317DFE" w:rsidRPr="007B2E66" w:rsidRDefault="00317DFE" w:rsidP="00317DFE">
      <w:pPr>
        <w:pStyle w:val="Heading1"/>
        <w:spacing w:before="240" w:after="60"/>
        <w:rPr>
          <w:b/>
          <w:sz w:val="24"/>
          <w:lang w:val="en-GB"/>
        </w:rPr>
      </w:pPr>
    </w:p>
    <w:p w14:paraId="262AFA3D" w14:textId="77777777" w:rsidR="00317DFE" w:rsidRDefault="00317DFE" w:rsidP="00317DFE"/>
    <w:p w14:paraId="59CEB39A" w14:textId="77777777" w:rsidR="00317DFE" w:rsidRPr="000F776D" w:rsidRDefault="00317DFE" w:rsidP="00317DFE"/>
    <w:p w14:paraId="69CCF2AF" w14:textId="77777777" w:rsidR="00317DFE" w:rsidRDefault="00317DFE" w:rsidP="00317DFE">
      <w:pPr>
        <w:tabs>
          <w:tab w:val="left" w:pos="-720"/>
        </w:tabs>
        <w:suppressAutoHyphens/>
        <w:rPr>
          <w:b/>
          <w:spacing w:val="-3"/>
          <w:szCs w:val="24"/>
        </w:rPr>
      </w:pPr>
    </w:p>
    <w:bookmarkEnd w:id="2"/>
    <w:p w14:paraId="64DBEEB5" w14:textId="77777777" w:rsidR="00A01E90" w:rsidRDefault="00A01E90" w:rsidP="00A01E90">
      <w:pPr>
        <w:jc w:val="both"/>
      </w:pPr>
      <w:r>
        <w:rPr>
          <w:b/>
        </w:rPr>
        <w:lastRenderedPageBreak/>
        <w:t xml:space="preserve">INTRODUCTION </w:t>
      </w:r>
    </w:p>
    <w:p w14:paraId="64617450" w14:textId="77777777" w:rsidR="00A01E90" w:rsidRDefault="00A01E90" w:rsidP="00A01E90">
      <w:pPr>
        <w:spacing w:after="2"/>
        <w:ind w:right="771"/>
        <w:jc w:val="both"/>
      </w:pPr>
      <w:r>
        <w:t xml:space="preserve">The large-volume methods once used for microbial characterization tests have been miniaturized and presented in different easy-to-use formats. The API 20NE Test is one of these formats used in the identification of glucose non-fermenters, Parvobacteriaceae and Vibrios. </w:t>
      </w:r>
    </w:p>
    <w:p w14:paraId="09B803BF" w14:textId="77777777" w:rsidR="00A01E90" w:rsidRDefault="00A01E90" w:rsidP="00A01E90">
      <w:pPr>
        <w:ind w:left="859"/>
        <w:jc w:val="both"/>
      </w:pPr>
      <w:r>
        <w:rPr>
          <w:b/>
        </w:rPr>
        <w:t xml:space="preserve"> </w:t>
      </w:r>
    </w:p>
    <w:p w14:paraId="73747254" w14:textId="77777777" w:rsidR="00A01E90" w:rsidRDefault="00A01E90" w:rsidP="00A01E90">
      <w:pPr>
        <w:ind w:left="859"/>
        <w:jc w:val="both"/>
      </w:pPr>
      <w:r>
        <w:rPr>
          <w:b/>
        </w:rPr>
        <w:t xml:space="preserve"> </w:t>
      </w:r>
    </w:p>
    <w:p w14:paraId="5552E658" w14:textId="77777777" w:rsidR="00A01E90" w:rsidRDefault="00A01E90" w:rsidP="00A01E90">
      <w:pPr>
        <w:jc w:val="both"/>
      </w:pPr>
      <w:r>
        <w:rPr>
          <w:b/>
        </w:rPr>
        <w:t xml:space="preserve">PRINCIPLE </w:t>
      </w:r>
    </w:p>
    <w:p w14:paraId="685B921C" w14:textId="77777777" w:rsidR="00A01E90" w:rsidRDefault="00A01E90" w:rsidP="00A01E90">
      <w:pPr>
        <w:ind w:right="772"/>
        <w:jc w:val="both"/>
      </w:pPr>
      <w:r>
        <w:t xml:space="preserve">Each test strip consists of 20 cupules containing dehydrated substrates of biochemicals. A saline suspension of bacteria is added and the test strip is incubated overnight. Indicator reagents are added to appropriate cupules and all the reactions assessed positive or negative. The results of the tests are allocated scores in such a way that every possible combination of results produces a unique code. This code is looked up on a database; the APIWeb data base to give an identification of the organism. </w:t>
      </w:r>
    </w:p>
    <w:p w14:paraId="1C013BB4" w14:textId="77777777" w:rsidR="00A01E90" w:rsidRDefault="00A01E90" w:rsidP="00A01E90">
      <w:pPr>
        <w:ind w:left="859"/>
        <w:jc w:val="both"/>
      </w:pPr>
      <w:r>
        <w:t xml:space="preserve"> </w:t>
      </w:r>
    </w:p>
    <w:p w14:paraId="765C21B5" w14:textId="77777777" w:rsidR="00A01E90" w:rsidRDefault="00A01E90" w:rsidP="00A01E90">
      <w:pPr>
        <w:ind w:left="859"/>
        <w:jc w:val="both"/>
      </w:pPr>
      <w:r>
        <w:t xml:space="preserve"> </w:t>
      </w:r>
    </w:p>
    <w:p w14:paraId="47861B3C" w14:textId="77777777" w:rsidR="00A01E90" w:rsidRDefault="00A01E90" w:rsidP="00A01E90">
      <w:pPr>
        <w:jc w:val="both"/>
      </w:pPr>
      <w:r>
        <w:rPr>
          <w:b/>
        </w:rPr>
        <w:t xml:space="preserve">SCOPE   </w:t>
      </w:r>
    </w:p>
    <w:p w14:paraId="7ECF97A6" w14:textId="77777777" w:rsidR="00A01E90" w:rsidRDefault="00A01E90" w:rsidP="00A01E90">
      <w:pPr>
        <w:ind w:right="431"/>
        <w:jc w:val="both"/>
      </w:pPr>
      <w:r>
        <w:t xml:space="preserve">This Standard Operating Procedure applies to the use of the API NE test strip by technical staff in the microbiology laboratory, which has been trained and is competent in performing this procedure.  </w:t>
      </w:r>
    </w:p>
    <w:p w14:paraId="7CF9A6C0" w14:textId="77777777" w:rsidR="00A01E90" w:rsidRDefault="00A01E90" w:rsidP="00A01E90">
      <w:pPr>
        <w:ind w:left="859"/>
        <w:jc w:val="both"/>
      </w:pPr>
      <w:r>
        <w:t xml:space="preserve"> </w:t>
      </w:r>
    </w:p>
    <w:p w14:paraId="107EFFE0" w14:textId="77777777" w:rsidR="00A01E90" w:rsidRDefault="00A01E90" w:rsidP="00A01E90">
      <w:pPr>
        <w:ind w:left="859"/>
        <w:jc w:val="both"/>
      </w:pPr>
      <w:r>
        <w:rPr>
          <w:b/>
        </w:rPr>
        <w:t xml:space="preserve"> </w:t>
      </w:r>
    </w:p>
    <w:p w14:paraId="732AEC0B" w14:textId="77777777" w:rsidR="00A01E90" w:rsidRDefault="00A01E90" w:rsidP="00A01E90">
      <w:pPr>
        <w:jc w:val="both"/>
      </w:pPr>
      <w:r>
        <w:rPr>
          <w:b/>
        </w:rPr>
        <w:t xml:space="preserve">MATERIALS </w:t>
      </w:r>
    </w:p>
    <w:p w14:paraId="50AE60A0" w14:textId="77777777" w:rsidR="00A01E90" w:rsidRDefault="00A01E90" w:rsidP="00A01E90">
      <w:pPr>
        <w:pStyle w:val="ListParagraph"/>
        <w:numPr>
          <w:ilvl w:val="0"/>
          <w:numId w:val="25"/>
        </w:numPr>
        <w:tabs>
          <w:tab w:val="center" w:pos="2226"/>
          <w:tab w:val="center" w:pos="4459"/>
        </w:tabs>
        <w:jc w:val="both"/>
      </w:pPr>
      <w:r>
        <w:t xml:space="preserve">API NE Test kit (25 tests/kit)  </w:t>
      </w:r>
      <w:r>
        <w:tab/>
        <w:t xml:space="preserve"> </w:t>
      </w:r>
    </w:p>
    <w:p w14:paraId="4CBDB310" w14:textId="77777777" w:rsidR="00A01E90" w:rsidRDefault="00A01E90" w:rsidP="00A01E90">
      <w:pPr>
        <w:pStyle w:val="ListParagraph"/>
        <w:numPr>
          <w:ilvl w:val="0"/>
          <w:numId w:val="25"/>
        </w:numPr>
        <w:jc w:val="both"/>
      </w:pPr>
      <w:r>
        <w:t xml:space="preserve">Test strips (1 per isolate) </w:t>
      </w:r>
    </w:p>
    <w:p w14:paraId="248B5DF5" w14:textId="77777777" w:rsidR="00A01E90" w:rsidRDefault="00A01E90" w:rsidP="00A01E90">
      <w:pPr>
        <w:pStyle w:val="ListParagraph"/>
        <w:numPr>
          <w:ilvl w:val="0"/>
          <w:numId w:val="25"/>
        </w:numPr>
        <w:jc w:val="both"/>
      </w:pPr>
      <w:r>
        <w:t xml:space="preserve">API AUX ampoule </w:t>
      </w:r>
    </w:p>
    <w:p w14:paraId="11A03E1F" w14:textId="77777777" w:rsidR="00A01E90" w:rsidRDefault="00A01E90" w:rsidP="00A01E90">
      <w:pPr>
        <w:pStyle w:val="ListParagraph"/>
        <w:numPr>
          <w:ilvl w:val="0"/>
          <w:numId w:val="25"/>
        </w:numPr>
        <w:jc w:val="both"/>
      </w:pPr>
      <w:r>
        <w:t xml:space="preserve">Plastic trays  </w:t>
      </w:r>
    </w:p>
    <w:p w14:paraId="4B7BF4FE" w14:textId="77777777" w:rsidR="00A01E90" w:rsidRDefault="00A01E90" w:rsidP="00A01E90">
      <w:pPr>
        <w:pStyle w:val="ListParagraph"/>
        <w:numPr>
          <w:ilvl w:val="0"/>
          <w:numId w:val="25"/>
        </w:numPr>
        <w:jc w:val="both"/>
      </w:pPr>
      <w:r>
        <w:t xml:space="preserve">Result forms </w:t>
      </w:r>
    </w:p>
    <w:p w14:paraId="6D7283EB" w14:textId="77777777" w:rsidR="00A01E90" w:rsidRDefault="00A01E90" w:rsidP="00A01E90">
      <w:pPr>
        <w:pStyle w:val="ListParagraph"/>
        <w:numPr>
          <w:ilvl w:val="0"/>
          <w:numId w:val="25"/>
        </w:numPr>
        <w:jc w:val="both"/>
      </w:pPr>
      <w:r>
        <w:t xml:space="preserve">Sterile saline – 2 ml </w:t>
      </w:r>
    </w:p>
    <w:p w14:paraId="5D3BD1CB" w14:textId="77777777" w:rsidR="00A01E90" w:rsidRDefault="00A01E90" w:rsidP="00A01E90">
      <w:pPr>
        <w:pStyle w:val="ListParagraph"/>
        <w:numPr>
          <w:ilvl w:val="0"/>
          <w:numId w:val="25"/>
        </w:numPr>
        <w:jc w:val="both"/>
      </w:pPr>
      <w:r>
        <w:t xml:space="preserve">Sterile loops </w:t>
      </w:r>
    </w:p>
    <w:p w14:paraId="5AEC49A9" w14:textId="77777777" w:rsidR="00A01E90" w:rsidRDefault="00A01E90" w:rsidP="00A01E90">
      <w:pPr>
        <w:pStyle w:val="ListParagraph"/>
        <w:numPr>
          <w:ilvl w:val="0"/>
          <w:numId w:val="25"/>
        </w:numPr>
        <w:jc w:val="both"/>
      </w:pPr>
      <w:r>
        <w:t xml:space="preserve">Pasteur pipettes </w:t>
      </w:r>
    </w:p>
    <w:p w14:paraId="35D2CE55" w14:textId="77777777" w:rsidR="00A01E90" w:rsidRDefault="00A01E90" w:rsidP="00A01E90">
      <w:pPr>
        <w:pStyle w:val="ListParagraph"/>
        <w:numPr>
          <w:ilvl w:val="0"/>
          <w:numId w:val="25"/>
        </w:numPr>
        <w:jc w:val="both"/>
      </w:pPr>
      <w:r>
        <w:t xml:space="preserve">Sterile water </w:t>
      </w:r>
    </w:p>
    <w:p w14:paraId="734268F8" w14:textId="77777777" w:rsidR="00A01E90" w:rsidRDefault="00A01E90" w:rsidP="00A01E90">
      <w:pPr>
        <w:pStyle w:val="ListParagraph"/>
        <w:numPr>
          <w:ilvl w:val="0"/>
          <w:numId w:val="25"/>
        </w:numPr>
        <w:jc w:val="both"/>
      </w:pPr>
      <w:r>
        <w:t xml:space="preserve">Mineral oil </w:t>
      </w:r>
    </w:p>
    <w:p w14:paraId="55C1E6FB" w14:textId="77777777" w:rsidR="00A01E90" w:rsidRDefault="00A01E90" w:rsidP="00A01E90">
      <w:pPr>
        <w:pStyle w:val="ListParagraph"/>
        <w:numPr>
          <w:ilvl w:val="0"/>
          <w:numId w:val="25"/>
        </w:numPr>
        <w:jc w:val="both"/>
      </w:pPr>
      <w:r>
        <w:t xml:space="preserve">James Reagent  </w:t>
      </w:r>
    </w:p>
    <w:p w14:paraId="0AC712D0" w14:textId="77777777" w:rsidR="00A01E90" w:rsidRDefault="00A01E90" w:rsidP="00A01E90">
      <w:pPr>
        <w:pStyle w:val="ListParagraph"/>
        <w:numPr>
          <w:ilvl w:val="0"/>
          <w:numId w:val="25"/>
        </w:numPr>
        <w:jc w:val="both"/>
      </w:pPr>
      <w:r>
        <w:t xml:space="preserve">Ninhydrin 1 (NIT1) </w:t>
      </w:r>
    </w:p>
    <w:p w14:paraId="1229710F" w14:textId="77777777" w:rsidR="00A01E90" w:rsidRDefault="00A01E90" w:rsidP="00A01E90">
      <w:pPr>
        <w:pStyle w:val="ListParagraph"/>
        <w:numPr>
          <w:ilvl w:val="0"/>
          <w:numId w:val="25"/>
        </w:numPr>
        <w:jc w:val="both"/>
      </w:pPr>
      <w:r>
        <w:t xml:space="preserve">Ninhydrin 2 (NIT2)  </w:t>
      </w:r>
    </w:p>
    <w:p w14:paraId="5AE30877" w14:textId="77777777" w:rsidR="00A01E90" w:rsidRDefault="00A01E90" w:rsidP="00A01E90">
      <w:pPr>
        <w:pStyle w:val="ListParagraph"/>
        <w:numPr>
          <w:ilvl w:val="0"/>
          <w:numId w:val="25"/>
        </w:numPr>
        <w:jc w:val="both"/>
      </w:pPr>
      <w:r>
        <w:t xml:space="preserve">Fresh (18-24 hr) culture of test organism. </w:t>
      </w:r>
    </w:p>
    <w:p w14:paraId="2EE636BC" w14:textId="1B6F46BE" w:rsidR="00A01E90" w:rsidRDefault="00A01E90">
      <w:pPr>
        <w:rPr>
          <w:b/>
          <w:spacing w:val="-3"/>
          <w:szCs w:val="24"/>
          <w:lang w:val="en-GB"/>
        </w:rPr>
      </w:pPr>
      <w:r>
        <w:rPr>
          <w:b/>
          <w:spacing w:val="-3"/>
          <w:szCs w:val="24"/>
          <w:lang w:val="en-GB"/>
        </w:rPr>
        <w:br w:type="page"/>
      </w:r>
    </w:p>
    <w:p w14:paraId="03E20410" w14:textId="77777777" w:rsidR="00A01E90" w:rsidRDefault="00A01E90" w:rsidP="00A01E90">
      <w:pPr>
        <w:jc w:val="both"/>
      </w:pPr>
      <w:r>
        <w:rPr>
          <w:b/>
        </w:rPr>
        <w:lastRenderedPageBreak/>
        <w:t xml:space="preserve">SAFETY </w:t>
      </w:r>
    </w:p>
    <w:p w14:paraId="10C28A4B" w14:textId="77777777" w:rsidR="00A01E90" w:rsidRDefault="00A01E90" w:rsidP="00A01E90">
      <w:pPr>
        <w:pStyle w:val="ListParagraph"/>
        <w:numPr>
          <w:ilvl w:val="0"/>
          <w:numId w:val="26"/>
        </w:numPr>
        <w:spacing w:after="8"/>
        <w:ind w:right="98"/>
        <w:jc w:val="both"/>
      </w:pPr>
      <w:r>
        <w:t xml:space="preserve">APIs on class three organisms must be inoculated in the exhaust protective cabinet (EPC) and placed in a minigrip plastic bag prior to incubation. </w:t>
      </w:r>
    </w:p>
    <w:p w14:paraId="124026BB" w14:textId="77777777" w:rsidR="00A01E90" w:rsidRDefault="00A01E90" w:rsidP="00A01E90">
      <w:pPr>
        <w:pStyle w:val="ListParagraph"/>
        <w:numPr>
          <w:ilvl w:val="0"/>
          <w:numId w:val="26"/>
        </w:numPr>
        <w:spacing w:after="4"/>
        <w:ind w:right="98"/>
        <w:jc w:val="both"/>
      </w:pPr>
      <w:r>
        <w:t xml:space="preserve">Use the protective plastic guard when opening ampoules of suspension medium or reagents, to prevent injury. </w:t>
      </w:r>
    </w:p>
    <w:p w14:paraId="421A9259" w14:textId="77777777" w:rsidR="00A01E90" w:rsidRDefault="00A01E90" w:rsidP="00A01E90">
      <w:pPr>
        <w:pStyle w:val="ListParagraph"/>
        <w:numPr>
          <w:ilvl w:val="0"/>
          <w:numId w:val="26"/>
        </w:numPr>
        <w:spacing w:after="160"/>
        <w:ind w:right="98"/>
        <w:jc w:val="both"/>
      </w:pPr>
      <w:r>
        <w:t xml:space="preserve">Do not stack loaded carriers more than two high when incubating to minimize the risk of their falling over. </w:t>
      </w:r>
    </w:p>
    <w:p w14:paraId="106D45F0" w14:textId="77777777" w:rsidR="00A01E90" w:rsidRDefault="00A01E90" w:rsidP="00A01E90">
      <w:pPr>
        <w:ind w:left="859"/>
        <w:jc w:val="both"/>
      </w:pPr>
      <w:r>
        <w:t xml:space="preserve"> </w:t>
      </w:r>
    </w:p>
    <w:p w14:paraId="4B20C75A" w14:textId="77777777" w:rsidR="00A01E90" w:rsidRDefault="00A01E90" w:rsidP="00A01E90">
      <w:pPr>
        <w:ind w:left="859"/>
        <w:jc w:val="both"/>
      </w:pPr>
      <w:r>
        <w:rPr>
          <w:b/>
        </w:rPr>
        <w:t xml:space="preserve"> </w:t>
      </w:r>
    </w:p>
    <w:p w14:paraId="438CA641" w14:textId="77777777" w:rsidR="00A01E90" w:rsidRDefault="00A01E90" w:rsidP="00A01E90">
      <w:pPr>
        <w:jc w:val="both"/>
      </w:pPr>
      <w:r>
        <w:rPr>
          <w:b/>
        </w:rPr>
        <w:t xml:space="preserve">PROCEDURE </w:t>
      </w:r>
    </w:p>
    <w:p w14:paraId="05D2EE4C" w14:textId="77777777" w:rsidR="00A01E90" w:rsidRDefault="00A01E90" w:rsidP="00A01E90">
      <w:pPr>
        <w:jc w:val="both"/>
      </w:pPr>
      <w:r>
        <w:rPr>
          <w:u w:val="single" w:color="000000"/>
        </w:rPr>
        <w:t>Preparation of bacterial suspension</w:t>
      </w:r>
      <w:r>
        <w:t xml:space="preserve"> </w:t>
      </w:r>
    </w:p>
    <w:p w14:paraId="080C958E" w14:textId="77777777" w:rsidR="00A01E90" w:rsidRDefault="00A01E90" w:rsidP="00A01E90">
      <w:pPr>
        <w:pStyle w:val="ListParagraph"/>
        <w:numPr>
          <w:ilvl w:val="0"/>
          <w:numId w:val="27"/>
        </w:numPr>
        <w:spacing w:after="8"/>
        <w:ind w:right="56"/>
        <w:jc w:val="both"/>
      </w:pPr>
      <w:r>
        <w:t xml:space="preserve">Using a sterile loop, touch the center of one well-isolated colony and add to an ampoule of 2 ml saline, making sure that the density of the inoculum is 0.5 McFarland. </w:t>
      </w:r>
    </w:p>
    <w:p w14:paraId="65D2280C" w14:textId="77777777" w:rsidR="00A01E90" w:rsidRDefault="00A01E90" w:rsidP="00A01E90">
      <w:pPr>
        <w:pStyle w:val="ListParagraph"/>
        <w:numPr>
          <w:ilvl w:val="0"/>
          <w:numId w:val="27"/>
        </w:numPr>
        <w:spacing w:after="160"/>
        <w:ind w:right="56"/>
        <w:jc w:val="both"/>
      </w:pPr>
      <w:r>
        <w:t xml:space="preserve">Emulsify to achieve a homogenous suspension. </w:t>
      </w:r>
    </w:p>
    <w:p w14:paraId="4A574ECB" w14:textId="77777777" w:rsidR="00A01E90" w:rsidRDefault="00A01E90" w:rsidP="00A01E90">
      <w:pPr>
        <w:spacing w:after="21"/>
        <w:jc w:val="both"/>
      </w:pPr>
      <w:r>
        <w:rPr>
          <w:u w:val="single" w:color="000000"/>
        </w:rPr>
        <w:t>Preparation of Test Strip</w:t>
      </w:r>
      <w:r>
        <w:t xml:space="preserve"> </w:t>
      </w:r>
    </w:p>
    <w:p w14:paraId="127693F2" w14:textId="77777777" w:rsidR="00A01E90" w:rsidRDefault="00A01E90" w:rsidP="00A01E90">
      <w:pPr>
        <w:pStyle w:val="ListParagraph"/>
        <w:numPr>
          <w:ilvl w:val="0"/>
          <w:numId w:val="28"/>
        </w:numPr>
        <w:spacing w:after="18"/>
        <w:jc w:val="both"/>
      </w:pPr>
      <w:r>
        <w:t xml:space="preserve">Label the API carrier tray with the patient’s barcode. </w:t>
      </w:r>
    </w:p>
    <w:p w14:paraId="6A16685A" w14:textId="77777777" w:rsidR="00A01E90" w:rsidRDefault="00A01E90" w:rsidP="00A01E90">
      <w:pPr>
        <w:pStyle w:val="ListParagraph"/>
        <w:numPr>
          <w:ilvl w:val="0"/>
          <w:numId w:val="28"/>
        </w:numPr>
        <w:spacing w:after="42"/>
        <w:jc w:val="both"/>
      </w:pPr>
      <w:r>
        <w:t xml:space="preserve">Add 5 ml of sterile distilled water into the tray to provide a moist atmosphere, which prevents drying of the strip. </w:t>
      </w:r>
    </w:p>
    <w:p w14:paraId="78AE42CC" w14:textId="77777777" w:rsidR="00A01E90" w:rsidRDefault="00A01E90" w:rsidP="00A01E90">
      <w:pPr>
        <w:pStyle w:val="ListParagraph"/>
        <w:numPr>
          <w:ilvl w:val="0"/>
          <w:numId w:val="28"/>
        </w:numPr>
        <w:spacing w:after="18"/>
        <w:jc w:val="both"/>
      </w:pPr>
      <w:r>
        <w:t xml:space="preserve">Remove the API strips from the sealed envelope and place a strip in the incubation tray. </w:t>
      </w:r>
    </w:p>
    <w:p w14:paraId="504580D9" w14:textId="77777777" w:rsidR="00A01E90" w:rsidRDefault="00A01E90" w:rsidP="00A01E90">
      <w:pPr>
        <w:spacing w:after="18"/>
        <w:ind w:left="859"/>
        <w:jc w:val="both"/>
      </w:pPr>
    </w:p>
    <w:p w14:paraId="156CDEAD" w14:textId="77777777" w:rsidR="00A01E90" w:rsidRDefault="00A01E90" w:rsidP="00A01E90">
      <w:pPr>
        <w:spacing w:after="20"/>
        <w:jc w:val="both"/>
      </w:pPr>
      <w:r>
        <w:rPr>
          <w:u w:val="single" w:color="000000"/>
        </w:rPr>
        <w:t>Inoculation of the Strips</w:t>
      </w:r>
      <w:r>
        <w:t xml:space="preserve"> </w:t>
      </w:r>
    </w:p>
    <w:p w14:paraId="0CA73E29" w14:textId="77777777" w:rsidR="00A01E90" w:rsidRDefault="00A01E90" w:rsidP="00A01E90">
      <w:pPr>
        <w:pStyle w:val="ListParagraph"/>
        <w:numPr>
          <w:ilvl w:val="0"/>
          <w:numId w:val="29"/>
        </w:numPr>
        <w:spacing w:after="90"/>
        <w:jc w:val="both"/>
      </w:pPr>
      <w:r>
        <w:t xml:space="preserve">Each NE strip contains 20 microtubules each of which consists of a tubule at the bottom and cupule section at the top. </w:t>
      </w:r>
    </w:p>
    <w:p w14:paraId="07085DED" w14:textId="77777777" w:rsidR="00A01E90" w:rsidRDefault="00A01E90" w:rsidP="00A01E90">
      <w:pPr>
        <w:pStyle w:val="ListParagraph"/>
        <w:numPr>
          <w:ilvl w:val="0"/>
          <w:numId w:val="29"/>
        </w:numPr>
        <w:spacing w:after="53"/>
        <w:jc w:val="both"/>
      </w:pPr>
      <w:r>
        <w:t xml:space="preserve">Slightly tilt strip to fill along the wall of the tubule to avoid bubble formation.  </w:t>
      </w:r>
    </w:p>
    <w:p w14:paraId="6707F4F5" w14:textId="77777777" w:rsidR="00A01E90" w:rsidRDefault="00A01E90" w:rsidP="00A01E90">
      <w:pPr>
        <w:pStyle w:val="ListParagraph"/>
        <w:numPr>
          <w:ilvl w:val="0"/>
          <w:numId w:val="29"/>
        </w:numPr>
        <w:spacing w:after="88"/>
        <w:jc w:val="both"/>
      </w:pPr>
      <w:r>
        <w:t xml:space="preserve">Using a sterile Pasteur pipette, fill the microtubules with the prepared saline suspension as follows: </w:t>
      </w:r>
    </w:p>
    <w:p w14:paraId="374D4D1F" w14:textId="77777777" w:rsidR="00A01E90" w:rsidRDefault="00A01E90" w:rsidP="00A01E90">
      <w:pPr>
        <w:pStyle w:val="ListParagraph"/>
        <w:numPr>
          <w:ilvl w:val="0"/>
          <w:numId w:val="29"/>
        </w:numPr>
        <w:spacing w:after="60"/>
        <w:jc w:val="both"/>
      </w:pPr>
      <w:r>
        <w:t>Inoculate the NO</w:t>
      </w:r>
      <w:r w:rsidRPr="00260318">
        <w:rPr>
          <w:vertAlign w:val="subscript"/>
        </w:rPr>
        <w:t>3</w:t>
      </w:r>
      <w:r>
        <w:t xml:space="preserve"> to PNPG (the first 8 cupules) from the saline suspension. </w:t>
      </w:r>
    </w:p>
    <w:p w14:paraId="2B946A3E" w14:textId="77777777" w:rsidR="00A01E90" w:rsidRDefault="00A01E90" w:rsidP="00A01E90">
      <w:pPr>
        <w:pStyle w:val="ListParagraph"/>
        <w:numPr>
          <w:ilvl w:val="0"/>
          <w:numId w:val="29"/>
        </w:numPr>
        <w:spacing w:after="1"/>
        <w:jc w:val="both"/>
      </w:pPr>
      <w:r>
        <w:t>Streak a loopful of this bacterial suspension to a McConkey/CLED agar for purity check.        Incubate plate overnight at 35</w:t>
      </w:r>
      <w:r w:rsidRPr="00260318">
        <w:rPr>
          <w:vertAlign w:val="superscript"/>
        </w:rPr>
        <w:t>o</w:t>
      </w:r>
      <w:r>
        <w:t xml:space="preserve">C-37°C in air.  </w:t>
      </w:r>
    </w:p>
    <w:p w14:paraId="77BC870A" w14:textId="77777777" w:rsidR="00A01E90" w:rsidRDefault="00A01E90" w:rsidP="00A01E90">
      <w:pPr>
        <w:pStyle w:val="ListParagraph"/>
        <w:numPr>
          <w:ilvl w:val="0"/>
          <w:numId w:val="29"/>
        </w:numPr>
        <w:spacing w:after="160"/>
        <w:jc w:val="both"/>
      </w:pPr>
      <w:r>
        <w:t xml:space="preserve">Open an API AUX ampoule (provided with the kit) and add 4 drops of the saline suspension to It. Use the pipette to mix well without creating bubbles. </w:t>
      </w:r>
    </w:p>
    <w:p w14:paraId="16958585" w14:textId="77777777" w:rsidR="00A01E90" w:rsidRDefault="00A01E90" w:rsidP="00A01E90">
      <w:pPr>
        <w:pStyle w:val="ListParagraph"/>
        <w:numPr>
          <w:ilvl w:val="0"/>
          <w:numId w:val="29"/>
        </w:numPr>
        <w:spacing w:after="72"/>
        <w:ind w:right="37"/>
        <w:jc w:val="both"/>
      </w:pPr>
      <w:r w:rsidRPr="00260318">
        <w:rPr>
          <w:sz w:val="20"/>
        </w:rPr>
        <w:t>*API AUX medium is a minimal medium with no carbon source. Organisms grow only if they are able to utilize the substrate present in the cupule.</w:t>
      </w:r>
      <w:r>
        <w:t xml:space="preserve"> . </w:t>
      </w:r>
    </w:p>
    <w:p w14:paraId="012FEE9A" w14:textId="77777777" w:rsidR="00A01E90" w:rsidRDefault="00A01E90" w:rsidP="00A01E90">
      <w:pPr>
        <w:pStyle w:val="ListParagraph"/>
        <w:numPr>
          <w:ilvl w:val="0"/>
          <w:numId w:val="29"/>
        </w:numPr>
        <w:spacing w:after="72"/>
        <w:ind w:right="37"/>
        <w:jc w:val="both"/>
      </w:pPr>
      <w:r>
        <w:t xml:space="preserve">Use this suspension to inoculate the remainder of the cupules. </w:t>
      </w:r>
    </w:p>
    <w:p w14:paraId="26E12EA9" w14:textId="77777777" w:rsidR="00A01E90" w:rsidRDefault="00A01E90" w:rsidP="00A01E90">
      <w:pPr>
        <w:pStyle w:val="ListParagraph"/>
        <w:numPr>
          <w:ilvl w:val="0"/>
          <w:numId w:val="29"/>
        </w:numPr>
        <w:spacing w:after="58"/>
        <w:jc w:val="both"/>
      </w:pPr>
      <w:r>
        <w:t xml:space="preserve">Overlay wells with liquid paraffin where indicated. </w:t>
      </w:r>
    </w:p>
    <w:p w14:paraId="27C7E363" w14:textId="77777777" w:rsidR="00A01E90" w:rsidRDefault="00A01E90" w:rsidP="00A01E90">
      <w:pPr>
        <w:pStyle w:val="ListParagraph"/>
        <w:numPr>
          <w:ilvl w:val="0"/>
          <w:numId w:val="29"/>
        </w:numPr>
        <w:spacing w:after="1149"/>
        <w:jc w:val="both"/>
      </w:pPr>
      <w:r>
        <w:t>Incubate overnight in air at 35ºC-37°C.</w:t>
      </w:r>
    </w:p>
    <w:p w14:paraId="1B03DA88" w14:textId="77777777" w:rsidR="00A01E90" w:rsidRDefault="00A01E90" w:rsidP="00A01E90">
      <w:pPr>
        <w:jc w:val="both"/>
      </w:pPr>
      <w:r w:rsidRPr="00FF2F0E">
        <w:rPr>
          <w:b/>
        </w:rPr>
        <w:lastRenderedPageBreak/>
        <w:t xml:space="preserve">RESULTS </w:t>
      </w:r>
    </w:p>
    <w:p w14:paraId="7DE34C29" w14:textId="77777777" w:rsidR="00A01E90" w:rsidRDefault="00A01E90" w:rsidP="00A01E90">
      <w:pPr>
        <w:jc w:val="both"/>
      </w:pPr>
      <w:r>
        <w:t xml:space="preserve">The following day examine the purity plate after overnight incubation, ensuring the culture is    pure then add the reagent as follows: </w:t>
      </w:r>
    </w:p>
    <w:tbl>
      <w:tblPr>
        <w:tblStyle w:val="TableGrid0"/>
        <w:tblW w:w="8102" w:type="dxa"/>
        <w:tblInd w:w="1219" w:type="dxa"/>
        <w:tblCellMar>
          <w:top w:w="12" w:type="dxa"/>
          <w:left w:w="106" w:type="dxa"/>
          <w:right w:w="51" w:type="dxa"/>
        </w:tblCellMar>
        <w:tblLook w:val="04A0" w:firstRow="1" w:lastRow="0" w:firstColumn="1" w:lastColumn="0" w:noHBand="0" w:noVBand="1"/>
      </w:tblPr>
      <w:tblGrid>
        <w:gridCol w:w="1080"/>
        <w:gridCol w:w="7022"/>
      </w:tblGrid>
      <w:tr w:rsidR="00A01E90" w14:paraId="07CC941E" w14:textId="77777777" w:rsidTr="00C310E3">
        <w:trPr>
          <w:trHeight w:val="360"/>
        </w:trPr>
        <w:tc>
          <w:tcPr>
            <w:tcW w:w="1080" w:type="dxa"/>
            <w:tcBorders>
              <w:top w:val="single" w:sz="4" w:space="0" w:color="000000"/>
              <w:left w:val="single" w:sz="4" w:space="0" w:color="000000"/>
              <w:bottom w:val="single" w:sz="4" w:space="0" w:color="000000"/>
              <w:right w:val="single" w:sz="4" w:space="0" w:color="000000"/>
            </w:tcBorders>
          </w:tcPr>
          <w:p w14:paraId="13EDC4A9" w14:textId="77777777" w:rsidR="00A01E90" w:rsidRDefault="00A01E90" w:rsidP="00C310E3">
            <w:pPr>
              <w:jc w:val="both"/>
            </w:pPr>
            <w:r>
              <w:rPr>
                <w:rFonts w:ascii="Times New Roman" w:eastAsia="Times New Roman" w:hAnsi="Times New Roman" w:cs="Times New Roman"/>
                <w:b/>
              </w:rPr>
              <w:t xml:space="preserve">Well </w:t>
            </w:r>
          </w:p>
        </w:tc>
        <w:tc>
          <w:tcPr>
            <w:tcW w:w="7022" w:type="dxa"/>
            <w:tcBorders>
              <w:top w:val="single" w:sz="4" w:space="0" w:color="000000"/>
              <w:left w:val="single" w:sz="4" w:space="0" w:color="000000"/>
              <w:bottom w:val="single" w:sz="4" w:space="0" w:color="000000"/>
              <w:right w:val="single" w:sz="4" w:space="0" w:color="000000"/>
            </w:tcBorders>
          </w:tcPr>
          <w:p w14:paraId="239E37BA" w14:textId="77777777" w:rsidR="00A01E90" w:rsidRDefault="00A01E90" w:rsidP="00C310E3">
            <w:pPr>
              <w:jc w:val="both"/>
            </w:pPr>
            <w:r>
              <w:rPr>
                <w:rFonts w:ascii="Times New Roman" w:eastAsia="Times New Roman" w:hAnsi="Times New Roman" w:cs="Times New Roman"/>
                <w:b/>
              </w:rPr>
              <w:t xml:space="preserve">Reagent </w:t>
            </w:r>
          </w:p>
        </w:tc>
      </w:tr>
      <w:tr w:rsidR="00A01E90" w14:paraId="7B2EC241" w14:textId="77777777" w:rsidTr="00C310E3">
        <w:trPr>
          <w:trHeight w:val="883"/>
        </w:trPr>
        <w:tc>
          <w:tcPr>
            <w:tcW w:w="1080" w:type="dxa"/>
            <w:tcBorders>
              <w:top w:val="single" w:sz="4" w:space="0" w:color="000000"/>
              <w:left w:val="single" w:sz="4" w:space="0" w:color="000000"/>
              <w:bottom w:val="single" w:sz="4" w:space="0" w:color="000000"/>
              <w:right w:val="single" w:sz="4" w:space="0" w:color="000000"/>
            </w:tcBorders>
          </w:tcPr>
          <w:p w14:paraId="4E5B098E" w14:textId="77777777" w:rsidR="00A01E90" w:rsidRDefault="00A01E90" w:rsidP="00C310E3">
            <w:pPr>
              <w:jc w:val="both"/>
            </w:pPr>
            <w:r>
              <w:rPr>
                <w:rFonts w:ascii="Times New Roman" w:eastAsia="Times New Roman" w:hAnsi="Times New Roman" w:cs="Times New Roman"/>
              </w:rPr>
              <w:t xml:space="preserve">NIT </w:t>
            </w:r>
          </w:p>
        </w:tc>
        <w:tc>
          <w:tcPr>
            <w:tcW w:w="7022" w:type="dxa"/>
            <w:tcBorders>
              <w:top w:val="single" w:sz="4" w:space="0" w:color="000000"/>
              <w:left w:val="single" w:sz="4" w:space="0" w:color="000000"/>
              <w:bottom w:val="single" w:sz="4" w:space="0" w:color="000000"/>
              <w:right w:val="single" w:sz="4" w:space="0" w:color="000000"/>
            </w:tcBorders>
          </w:tcPr>
          <w:p w14:paraId="158A7171" w14:textId="77777777" w:rsidR="00A01E90" w:rsidRDefault="00A01E90" w:rsidP="00C310E3">
            <w:pPr>
              <w:ind w:right="57"/>
              <w:jc w:val="both"/>
            </w:pPr>
            <w:r>
              <w:rPr>
                <w:rFonts w:ascii="Times New Roman" w:eastAsia="Times New Roman" w:hAnsi="Times New Roman" w:cs="Times New Roman"/>
              </w:rPr>
              <w:t xml:space="preserve">One drop of NIT1 and one drop of NIT2 and wait 5 minutes. If there is no reaction, add zinc powder, wait 5 minutes and interpret according to the flow chart on page 10. </w:t>
            </w:r>
          </w:p>
        </w:tc>
      </w:tr>
      <w:tr w:rsidR="00A01E90" w14:paraId="700373ED" w14:textId="77777777" w:rsidTr="00C310E3">
        <w:trPr>
          <w:trHeight w:val="562"/>
        </w:trPr>
        <w:tc>
          <w:tcPr>
            <w:tcW w:w="1080" w:type="dxa"/>
            <w:tcBorders>
              <w:top w:val="single" w:sz="4" w:space="0" w:color="000000"/>
              <w:left w:val="single" w:sz="4" w:space="0" w:color="000000"/>
              <w:bottom w:val="single" w:sz="4" w:space="0" w:color="000000"/>
              <w:right w:val="single" w:sz="4" w:space="0" w:color="000000"/>
            </w:tcBorders>
          </w:tcPr>
          <w:p w14:paraId="4BDF3F62" w14:textId="77777777" w:rsidR="00A01E90" w:rsidRDefault="00A01E90" w:rsidP="00C310E3">
            <w:pPr>
              <w:jc w:val="both"/>
            </w:pPr>
            <w:r>
              <w:rPr>
                <w:rFonts w:ascii="Times New Roman" w:eastAsia="Times New Roman" w:hAnsi="Times New Roman" w:cs="Times New Roman"/>
              </w:rPr>
              <w:t>James’s Reagent</w:t>
            </w:r>
            <w:r>
              <w:rPr>
                <w:rFonts w:ascii="Times New Roman" w:eastAsia="Times New Roman" w:hAnsi="Times New Roman" w:cs="Times New Roman"/>
                <w:b/>
              </w:rPr>
              <w:t xml:space="preserve"> </w:t>
            </w:r>
          </w:p>
        </w:tc>
        <w:tc>
          <w:tcPr>
            <w:tcW w:w="7022" w:type="dxa"/>
            <w:tcBorders>
              <w:top w:val="single" w:sz="4" w:space="0" w:color="000000"/>
              <w:left w:val="single" w:sz="4" w:space="0" w:color="000000"/>
              <w:bottom w:val="single" w:sz="4" w:space="0" w:color="000000"/>
              <w:right w:val="single" w:sz="4" w:space="0" w:color="000000"/>
            </w:tcBorders>
          </w:tcPr>
          <w:p w14:paraId="4E8F7189" w14:textId="77777777" w:rsidR="00A01E90" w:rsidRDefault="00A01E90" w:rsidP="00C310E3">
            <w:pPr>
              <w:jc w:val="both"/>
            </w:pPr>
            <w:r>
              <w:rPr>
                <w:rFonts w:ascii="Times New Roman" w:eastAsia="Times New Roman" w:hAnsi="Times New Roman" w:cs="Times New Roman"/>
              </w:rPr>
              <w:t xml:space="preserve">One drop of James’s reagent and read after 3-5 minutes </w:t>
            </w:r>
          </w:p>
        </w:tc>
      </w:tr>
    </w:tbl>
    <w:p w14:paraId="4F833F29" w14:textId="77777777" w:rsidR="00A01E90" w:rsidRDefault="00A01E90" w:rsidP="00A01E90">
      <w:pPr>
        <w:spacing w:after="15"/>
        <w:ind w:left="859"/>
        <w:jc w:val="both"/>
      </w:pPr>
      <w:r>
        <w:t xml:space="preserve"> </w:t>
      </w:r>
    </w:p>
    <w:p w14:paraId="791AEFAB" w14:textId="77777777" w:rsidR="00A01E90" w:rsidRDefault="00A01E90" w:rsidP="00A01E90">
      <w:pPr>
        <w:pStyle w:val="ListParagraph"/>
        <w:numPr>
          <w:ilvl w:val="0"/>
          <w:numId w:val="31"/>
        </w:numPr>
        <w:spacing w:after="160"/>
        <w:ind w:right="774"/>
        <w:jc w:val="both"/>
      </w:pPr>
      <w:r>
        <w:t xml:space="preserve">Examine the assimilation test for bacterial growth. An opaque cupule indicates a positive reaction. Occasionally, a cupule may show weak growth. In this case the result should be noted as +/- or-/+ by comparison to other tests on the strip. Once these readings have been made, identification should be possible. </w:t>
      </w:r>
    </w:p>
    <w:p w14:paraId="196962EB" w14:textId="77777777" w:rsidR="00A01E90" w:rsidRDefault="00A01E90" w:rsidP="00A01E90">
      <w:pPr>
        <w:pStyle w:val="ListParagraph"/>
        <w:numPr>
          <w:ilvl w:val="0"/>
          <w:numId w:val="31"/>
        </w:numPr>
        <w:spacing w:after="34"/>
        <w:ind w:right="774"/>
        <w:jc w:val="both"/>
      </w:pPr>
      <w:r>
        <w:t>Read the results from the interpretation table-APPENDIX A 4.</w:t>
      </w:r>
      <w:r w:rsidRPr="00260318">
        <w:rPr>
          <w:rFonts w:ascii="Arial" w:eastAsia="Arial" w:hAnsi="Arial" w:cs="Arial"/>
        </w:rPr>
        <w:t xml:space="preserve"> </w:t>
      </w:r>
      <w:r>
        <w:t xml:space="preserve">Enter the patient’s barcode and the date on an API result form. </w:t>
      </w:r>
    </w:p>
    <w:p w14:paraId="7B048525" w14:textId="77777777" w:rsidR="00A01E90" w:rsidRDefault="00A01E90" w:rsidP="00A01E90">
      <w:pPr>
        <w:pStyle w:val="ListParagraph"/>
        <w:numPr>
          <w:ilvl w:val="0"/>
          <w:numId w:val="31"/>
        </w:numPr>
        <w:spacing w:after="80"/>
        <w:jc w:val="both"/>
      </w:pPr>
      <w:r>
        <w:t xml:space="preserve">Assess the outcome of the biochemical reaction in each cupule and record the result on the API form (see Interpretation table Appendix A). </w:t>
      </w:r>
    </w:p>
    <w:p w14:paraId="7774C9FC" w14:textId="77777777" w:rsidR="00A01E90" w:rsidRDefault="00A01E90" w:rsidP="00A01E90">
      <w:pPr>
        <w:pStyle w:val="ListParagraph"/>
        <w:numPr>
          <w:ilvl w:val="0"/>
          <w:numId w:val="31"/>
        </w:numPr>
        <w:spacing w:after="80"/>
        <w:jc w:val="both"/>
      </w:pPr>
      <w:r>
        <w:t xml:space="preserve">Calculate a 7 digit profile number by adding up the numbers of the cupule values of positive reactions in each triplet of tests. </w:t>
      </w:r>
    </w:p>
    <w:p w14:paraId="5675B7F7" w14:textId="77777777" w:rsidR="00A01E90" w:rsidRDefault="00A01E90" w:rsidP="00A01E90">
      <w:pPr>
        <w:pStyle w:val="ListParagraph"/>
        <w:numPr>
          <w:ilvl w:val="0"/>
          <w:numId w:val="31"/>
        </w:numPr>
        <w:spacing w:after="63"/>
        <w:jc w:val="both"/>
      </w:pPr>
      <w:r>
        <w:t xml:space="preserve">Look up identification in the APIWeb data base.  </w:t>
      </w:r>
    </w:p>
    <w:p w14:paraId="7D1F5C76" w14:textId="77777777" w:rsidR="00A01E90" w:rsidRDefault="00A01E90" w:rsidP="00A01E90">
      <w:pPr>
        <w:spacing w:after="74"/>
        <w:jc w:val="both"/>
      </w:pPr>
      <w:r>
        <w:t xml:space="preserve">In the following cases, the strip must be re-incubated: </w:t>
      </w:r>
    </w:p>
    <w:p w14:paraId="372B23FD" w14:textId="77777777" w:rsidR="00A01E90" w:rsidRDefault="00A01E90" w:rsidP="00A01E90">
      <w:pPr>
        <w:pStyle w:val="ListParagraph"/>
        <w:numPr>
          <w:ilvl w:val="0"/>
          <w:numId w:val="32"/>
        </w:numPr>
        <w:spacing w:after="49"/>
        <w:jc w:val="both"/>
      </w:pPr>
      <w:r>
        <w:t xml:space="preserve">If the profile cannot be found in the profile index </w:t>
      </w:r>
    </w:p>
    <w:p w14:paraId="0D1063F9" w14:textId="77777777" w:rsidR="00A01E90" w:rsidRDefault="00A01E90" w:rsidP="00A01E90">
      <w:pPr>
        <w:pStyle w:val="ListParagraph"/>
        <w:numPr>
          <w:ilvl w:val="0"/>
          <w:numId w:val="32"/>
        </w:numPr>
        <w:spacing w:after="35"/>
        <w:jc w:val="both"/>
      </w:pPr>
      <w:r>
        <w:t xml:space="preserve">If the following note is printed for the profile obtained: </w:t>
      </w:r>
    </w:p>
    <w:p w14:paraId="48D810BD" w14:textId="77777777" w:rsidR="00A01E90" w:rsidRDefault="00A01E90" w:rsidP="00A01E90">
      <w:pPr>
        <w:spacing w:after="58"/>
        <w:ind w:left="859"/>
        <w:jc w:val="both"/>
        <w:rPr>
          <w:b/>
        </w:rPr>
      </w:pPr>
    </w:p>
    <w:p w14:paraId="2406EEDD" w14:textId="77777777" w:rsidR="00A01E90" w:rsidRDefault="00A01E90" w:rsidP="00A01E90">
      <w:pPr>
        <w:spacing w:after="58"/>
        <w:jc w:val="both"/>
      </w:pPr>
      <w:r>
        <w:rPr>
          <w:b/>
        </w:rPr>
        <w:t xml:space="preserve">IDENTIFICATION NOT VALID BEFORE 48 HOURS INCUBATION </w:t>
      </w:r>
    </w:p>
    <w:p w14:paraId="390663B6" w14:textId="77777777" w:rsidR="00A01E90" w:rsidRDefault="00A01E90" w:rsidP="00A01E90">
      <w:pPr>
        <w:pStyle w:val="ListParagraph"/>
        <w:numPr>
          <w:ilvl w:val="0"/>
          <w:numId w:val="30"/>
        </w:numPr>
        <w:spacing w:after="80"/>
        <w:jc w:val="both"/>
      </w:pPr>
      <w:r>
        <w:t>In either of these events, immediately fill the NO</w:t>
      </w:r>
      <w:r w:rsidRPr="00260318">
        <w:rPr>
          <w:vertAlign w:val="subscript"/>
        </w:rPr>
        <w:t>3</w:t>
      </w:r>
      <w:r>
        <w:t xml:space="preserve"> and TRP wells with mineral oil so that a jj convex meniscus is formed, to prevent escape of acidic vapour. Reincubate the strip at 35ºC37°C in air for a further 18-24 hours and read all the tests once more excepting NO</w:t>
      </w:r>
      <w:r w:rsidRPr="00260318">
        <w:rPr>
          <w:vertAlign w:val="subscript"/>
        </w:rPr>
        <w:t>3</w:t>
      </w:r>
      <w:r>
        <w:t xml:space="preserve">, TRP and GLU which must be read once only, at 18-24 hours. </w:t>
      </w:r>
    </w:p>
    <w:p w14:paraId="452C0546" w14:textId="77777777" w:rsidR="00A01E90" w:rsidRDefault="00A01E90" w:rsidP="00A01E90">
      <w:pPr>
        <w:ind w:left="1219"/>
        <w:jc w:val="both"/>
      </w:pPr>
      <w:r>
        <w:t>Re-read the tests and construct a new profile.</w:t>
      </w:r>
    </w:p>
    <w:p w14:paraId="44D32532" w14:textId="77777777" w:rsidR="00A01E90" w:rsidRPr="00260318" w:rsidRDefault="00A01E90" w:rsidP="00A01E90">
      <w:r w:rsidRPr="00FF2F0E">
        <w:rPr>
          <w:b/>
        </w:rPr>
        <w:t>Accessin</w:t>
      </w:r>
      <w:r>
        <w:rPr>
          <w:b/>
        </w:rPr>
        <w:t xml:space="preserve">g APIWeb . </w:t>
      </w:r>
    </w:p>
    <w:p w14:paraId="7346D60A" w14:textId="77777777" w:rsidR="00A01E90" w:rsidRDefault="00A01E90" w:rsidP="00A01E90">
      <w:pPr>
        <w:pStyle w:val="ListParagraph"/>
        <w:numPr>
          <w:ilvl w:val="0"/>
          <w:numId w:val="33"/>
        </w:numPr>
      </w:pPr>
      <w:r>
        <w:t>Load the CD into the CD drive.</w:t>
      </w:r>
    </w:p>
    <w:p w14:paraId="7F8E2687" w14:textId="77777777" w:rsidR="00A01E90" w:rsidRDefault="00A01E90" w:rsidP="00A01E90">
      <w:pPr>
        <w:pStyle w:val="ListParagraph"/>
        <w:numPr>
          <w:ilvl w:val="0"/>
          <w:numId w:val="33"/>
        </w:numPr>
        <w:spacing w:after="58"/>
        <w:jc w:val="both"/>
      </w:pPr>
      <w:r>
        <w:t xml:space="preserve">Click on the APIWeb icon to connect to website. </w:t>
      </w:r>
    </w:p>
    <w:p w14:paraId="0B6914A3" w14:textId="77777777" w:rsidR="00A01E90" w:rsidRDefault="00A01E90" w:rsidP="00A01E90">
      <w:pPr>
        <w:pStyle w:val="ListParagraph"/>
        <w:numPr>
          <w:ilvl w:val="0"/>
          <w:numId w:val="33"/>
        </w:numPr>
        <w:spacing w:after="58"/>
        <w:jc w:val="both"/>
      </w:pPr>
      <w:r>
        <w:t xml:space="preserve">Select API 20NE. </w:t>
      </w:r>
    </w:p>
    <w:p w14:paraId="594973FA" w14:textId="77777777" w:rsidR="00A01E90" w:rsidRDefault="00A01E90" w:rsidP="00A01E90">
      <w:pPr>
        <w:pStyle w:val="ListParagraph"/>
        <w:numPr>
          <w:ilvl w:val="0"/>
          <w:numId w:val="33"/>
        </w:numPr>
        <w:spacing w:after="58"/>
        <w:jc w:val="both"/>
      </w:pPr>
      <w:r>
        <w:t xml:space="preserve">Enter the study (REF) number. </w:t>
      </w:r>
    </w:p>
    <w:p w14:paraId="16F9B002" w14:textId="53DD8CAA" w:rsidR="00A01E90" w:rsidRDefault="00A01E90">
      <w:pPr>
        <w:rPr>
          <w:b/>
          <w:spacing w:val="-3"/>
          <w:szCs w:val="24"/>
          <w:lang w:val="en-GB"/>
        </w:rPr>
      </w:pPr>
    </w:p>
    <w:p w14:paraId="52C98D4F" w14:textId="77777777" w:rsidR="00A01E90" w:rsidRDefault="00A01E90" w:rsidP="00A01E90">
      <w:pPr>
        <w:pStyle w:val="ListParagraph"/>
        <w:numPr>
          <w:ilvl w:val="0"/>
          <w:numId w:val="33"/>
        </w:numPr>
        <w:spacing w:after="58"/>
        <w:jc w:val="both"/>
      </w:pPr>
      <w:r>
        <w:t xml:space="preserve">Enter the octal code in spaces provided. </w:t>
      </w:r>
    </w:p>
    <w:p w14:paraId="193EFDFF" w14:textId="77777777" w:rsidR="00A01E90" w:rsidRDefault="00A01E90" w:rsidP="00A01E90">
      <w:pPr>
        <w:pStyle w:val="ListParagraph"/>
        <w:numPr>
          <w:ilvl w:val="0"/>
          <w:numId w:val="33"/>
        </w:numPr>
        <w:spacing w:after="58"/>
        <w:jc w:val="both"/>
      </w:pPr>
      <w:r>
        <w:t xml:space="preserve">Select CONFIRM. </w:t>
      </w:r>
    </w:p>
    <w:p w14:paraId="20A2E180" w14:textId="77777777" w:rsidR="00A01E90" w:rsidRDefault="00A01E90" w:rsidP="00A01E90">
      <w:pPr>
        <w:pStyle w:val="ListParagraph"/>
        <w:numPr>
          <w:ilvl w:val="0"/>
          <w:numId w:val="33"/>
        </w:numPr>
        <w:spacing w:after="60"/>
        <w:jc w:val="both"/>
      </w:pPr>
      <w:r>
        <w:t xml:space="preserve">Print a copy of the APIWeb report. </w:t>
      </w:r>
    </w:p>
    <w:p w14:paraId="23B1B861" w14:textId="77777777" w:rsidR="00A01E90" w:rsidRDefault="00A01E90" w:rsidP="00A01E90">
      <w:pPr>
        <w:spacing w:after="58"/>
        <w:ind w:left="859"/>
        <w:jc w:val="both"/>
      </w:pPr>
      <w:r>
        <w:rPr>
          <w:b/>
        </w:rPr>
        <w:t>Then:</w:t>
      </w:r>
      <w:r>
        <w:t xml:space="preserve"> </w:t>
      </w:r>
    </w:p>
    <w:p w14:paraId="73FB22A6" w14:textId="77777777" w:rsidR="00A01E90" w:rsidRDefault="00A01E90" w:rsidP="00A01E90">
      <w:pPr>
        <w:numPr>
          <w:ilvl w:val="0"/>
          <w:numId w:val="34"/>
        </w:numPr>
        <w:spacing w:after="53"/>
        <w:ind w:right="384" w:hanging="360"/>
        <w:jc w:val="both"/>
      </w:pPr>
      <w:r>
        <w:t xml:space="preserve">If EXCELLENT IDENTIFICATION OR VERY GOOD IDENTIFICATION - Report results. </w:t>
      </w:r>
    </w:p>
    <w:p w14:paraId="046D2A1A" w14:textId="77777777" w:rsidR="00A01E90" w:rsidRDefault="00A01E90" w:rsidP="00A01E90">
      <w:pPr>
        <w:numPr>
          <w:ilvl w:val="0"/>
          <w:numId w:val="34"/>
        </w:numPr>
        <w:spacing w:after="41"/>
        <w:ind w:right="384" w:hanging="360"/>
        <w:jc w:val="both"/>
      </w:pPr>
      <w:r>
        <w:t xml:space="preserve">If ACCEPTABLE IDENTIFICATION OR GOOD LIKELIHOOD, LOW SELECTIVITY - Perform additional tests when possible and consult supervisor if at least “Very Good” identification is not achieved.  </w:t>
      </w:r>
    </w:p>
    <w:p w14:paraId="6AF4DB38" w14:textId="77777777" w:rsidR="00A01E90" w:rsidRDefault="00A01E90" w:rsidP="00A01E90">
      <w:pPr>
        <w:ind w:left="859"/>
        <w:jc w:val="both"/>
      </w:pPr>
      <w:r>
        <w:rPr>
          <w:b/>
        </w:rPr>
        <w:t xml:space="preserve"> </w:t>
      </w:r>
    </w:p>
    <w:p w14:paraId="4E8AE0E3" w14:textId="77777777" w:rsidR="00A01E90" w:rsidRDefault="00A01E90" w:rsidP="00A01E90">
      <w:pPr>
        <w:spacing w:after="21"/>
        <w:jc w:val="both"/>
      </w:pPr>
      <w:r>
        <w:rPr>
          <w:b/>
        </w:rPr>
        <w:t xml:space="preserve">QUALITY CONTROL </w:t>
      </w:r>
    </w:p>
    <w:p w14:paraId="40E253E2" w14:textId="77777777" w:rsidR="00A01E90" w:rsidRDefault="00A01E90" w:rsidP="00A01E90">
      <w:pPr>
        <w:spacing w:after="55"/>
        <w:jc w:val="both"/>
      </w:pPr>
      <w:r>
        <w:rPr>
          <w:b/>
        </w:rPr>
        <w:t>Frequency</w:t>
      </w:r>
      <w:r>
        <w:t xml:space="preserve">: Each lot/shipment of kits before use. </w:t>
      </w:r>
    </w:p>
    <w:p w14:paraId="45B8E2C3" w14:textId="77777777" w:rsidR="00A01E90" w:rsidRDefault="00A01E90" w:rsidP="00A01E90">
      <w:pPr>
        <w:spacing w:after="55"/>
        <w:jc w:val="both"/>
      </w:pPr>
      <w:r>
        <w:rPr>
          <w:b/>
        </w:rPr>
        <w:t>Control:</w:t>
      </w:r>
      <w:r>
        <w:t xml:space="preserve"> ATCC Pseudomonas </w:t>
      </w:r>
      <w:r>
        <w:rPr>
          <w:i/>
        </w:rPr>
        <w:t>aeruginosa</w:t>
      </w:r>
      <w:r>
        <w:t xml:space="preserve"> #27853 </w:t>
      </w:r>
    </w:p>
    <w:p w14:paraId="60E02EA0" w14:textId="77777777" w:rsidR="00A01E90" w:rsidRDefault="00A01E90" w:rsidP="00A01E90">
      <w:pPr>
        <w:spacing w:after="8"/>
        <w:ind w:right="698"/>
        <w:jc w:val="both"/>
      </w:pPr>
      <w:r>
        <w:rPr>
          <w:b/>
        </w:rPr>
        <w:t>Acceptable Results</w:t>
      </w:r>
      <w:r>
        <w:t xml:space="preserve">: Appropriate reactions in all biochemical (see API 20NE QC sheet) </w:t>
      </w:r>
      <w:r>
        <w:rPr>
          <w:b/>
        </w:rPr>
        <w:t>Corrective Actions for Unacceptable QC Results</w:t>
      </w:r>
      <w:r>
        <w:t xml:space="preserve">:  </w:t>
      </w:r>
    </w:p>
    <w:p w14:paraId="13699D86" w14:textId="77777777" w:rsidR="00A01E90" w:rsidRDefault="00A01E90" w:rsidP="00A01E90">
      <w:pPr>
        <w:numPr>
          <w:ilvl w:val="0"/>
          <w:numId w:val="35"/>
        </w:numPr>
        <w:spacing w:after="58"/>
        <w:ind w:hanging="360"/>
        <w:jc w:val="both"/>
      </w:pPr>
      <w:r>
        <w:t xml:space="preserve">Repeat test with fresh subculture of frozen organism stock, passed twice.  </w:t>
      </w:r>
    </w:p>
    <w:p w14:paraId="55CCD8A6" w14:textId="77777777" w:rsidR="00A01E90" w:rsidRDefault="00A01E90" w:rsidP="00A01E90">
      <w:pPr>
        <w:numPr>
          <w:ilvl w:val="0"/>
          <w:numId w:val="35"/>
        </w:numPr>
        <w:spacing w:after="12"/>
        <w:ind w:hanging="360"/>
        <w:jc w:val="both"/>
      </w:pPr>
      <w:r>
        <w:t xml:space="preserve">If still unacceptable, contact manufacturer for replacement. Do not use for patient testing. </w:t>
      </w:r>
    </w:p>
    <w:p w14:paraId="2EA03046" w14:textId="77777777" w:rsidR="00A01E90" w:rsidRDefault="00A01E90" w:rsidP="00A01E90">
      <w:pPr>
        <w:ind w:left="859"/>
        <w:jc w:val="both"/>
      </w:pPr>
      <w:r>
        <w:rPr>
          <w:b/>
        </w:rPr>
        <w:t xml:space="preserve"> </w:t>
      </w:r>
    </w:p>
    <w:p w14:paraId="5268AA58" w14:textId="77777777" w:rsidR="00A01E90" w:rsidRDefault="00A01E90" w:rsidP="00A01E90">
      <w:pPr>
        <w:ind w:left="859"/>
        <w:jc w:val="both"/>
      </w:pPr>
      <w:r>
        <w:rPr>
          <w:b/>
        </w:rPr>
        <w:t xml:space="preserve"> </w:t>
      </w:r>
    </w:p>
    <w:p w14:paraId="145BE5A9" w14:textId="77777777" w:rsidR="00A01E90" w:rsidRDefault="00A01E90" w:rsidP="00A01E90">
      <w:pPr>
        <w:ind w:left="859"/>
        <w:jc w:val="both"/>
      </w:pPr>
      <w:r>
        <w:rPr>
          <w:b/>
        </w:rPr>
        <w:t>DOCUMENTATION:</w:t>
      </w:r>
      <w:r>
        <w:t xml:space="preserve"> </w:t>
      </w:r>
    </w:p>
    <w:p w14:paraId="24864941" w14:textId="77777777" w:rsidR="00A01E90" w:rsidRDefault="00A01E90" w:rsidP="00A01E90">
      <w:pPr>
        <w:numPr>
          <w:ilvl w:val="0"/>
          <w:numId w:val="36"/>
        </w:numPr>
        <w:spacing w:after="160"/>
        <w:ind w:hanging="360"/>
        <w:jc w:val="both"/>
      </w:pPr>
      <w:r>
        <w:t xml:space="preserve">Record results on API 20NE QC sheet. </w:t>
      </w:r>
    </w:p>
    <w:p w14:paraId="4EB519AE" w14:textId="77777777" w:rsidR="00A01E90" w:rsidRDefault="00A01E90" w:rsidP="00A01E90">
      <w:pPr>
        <w:numPr>
          <w:ilvl w:val="0"/>
          <w:numId w:val="36"/>
        </w:numPr>
        <w:spacing w:after="16"/>
        <w:ind w:hanging="360"/>
        <w:jc w:val="both"/>
      </w:pPr>
      <w:r>
        <w:t xml:space="preserve">Supervisor will review QC results monthly. </w:t>
      </w:r>
    </w:p>
    <w:p w14:paraId="14A7049A" w14:textId="77777777" w:rsidR="00A01E90" w:rsidRDefault="00A01E90" w:rsidP="00A01E90">
      <w:pPr>
        <w:spacing w:after="16"/>
        <w:ind w:left="859"/>
        <w:jc w:val="both"/>
      </w:pPr>
      <w:r>
        <w:rPr>
          <w:b/>
        </w:rPr>
        <w:t xml:space="preserve"> </w:t>
      </w:r>
    </w:p>
    <w:p w14:paraId="666839FF" w14:textId="77777777" w:rsidR="00A01E90" w:rsidRDefault="00A01E90" w:rsidP="00A01E90">
      <w:pPr>
        <w:spacing w:after="16"/>
        <w:ind w:left="859"/>
        <w:jc w:val="both"/>
      </w:pPr>
      <w:r>
        <w:rPr>
          <w:b/>
        </w:rPr>
        <w:t xml:space="preserve"> </w:t>
      </w:r>
    </w:p>
    <w:p w14:paraId="4785D25D" w14:textId="77777777" w:rsidR="00A01E90" w:rsidRDefault="00A01E90" w:rsidP="00A01E90">
      <w:pPr>
        <w:spacing w:after="55"/>
        <w:ind w:left="859"/>
        <w:jc w:val="both"/>
      </w:pPr>
      <w:r>
        <w:rPr>
          <w:b/>
        </w:rPr>
        <w:t xml:space="preserve">REFERENCES </w:t>
      </w:r>
    </w:p>
    <w:p w14:paraId="73E414BF" w14:textId="77777777" w:rsidR="00A01E90" w:rsidRDefault="00A01E90" w:rsidP="00A01E90">
      <w:pPr>
        <w:spacing w:after="55"/>
        <w:ind w:left="859"/>
        <w:jc w:val="both"/>
      </w:pPr>
      <w:r>
        <w:t xml:space="preserve">Package Insert, 2004, API 20NE, bioMerieux, Inc., Durham, NC. </w:t>
      </w:r>
    </w:p>
    <w:p w14:paraId="0FFCD0DC" w14:textId="77777777" w:rsidR="00A01E90" w:rsidRDefault="00A01E90" w:rsidP="00A01E90">
      <w:pPr>
        <w:spacing w:after="60"/>
        <w:ind w:left="859"/>
        <w:jc w:val="both"/>
      </w:pPr>
      <w:r>
        <w:t xml:space="preserve"> </w:t>
      </w:r>
    </w:p>
    <w:p w14:paraId="70E549EE" w14:textId="77777777" w:rsidR="00A01E90" w:rsidRDefault="00A01E90" w:rsidP="00A01E90">
      <w:pPr>
        <w:spacing w:after="55"/>
        <w:ind w:left="859"/>
        <w:jc w:val="both"/>
      </w:pPr>
      <w:r>
        <w:rPr>
          <w:b/>
        </w:rPr>
        <w:t>APPENDIX A</w:t>
      </w:r>
      <w:r>
        <w:t xml:space="preserve"> – API 20NE Interpretation Table  </w:t>
      </w:r>
    </w:p>
    <w:p w14:paraId="275230A4" w14:textId="77777777" w:rsidR="00A01E90" w:rsidRDefault="00A01E90" w:rsidP="00A01E90">
      <w:pPr>
        <w:spacing w:after="12"/>
        <w:ind w:left="859"/>
        <w:jc w:val="both"/>
      </w:pPr>
      <w:r>
        <w:rPr>
          <w:b/>
        </w:rPr>
        <w:t>APPENDIX B</w:t>
      </w:r>
      <w:r>
        <w:t xml:space="preserve"> – API 20NE QC sheet </w:t>
      </w:r>
      <w:r>
        <w:rPr>
          <w:b/>
        </w:rPr>
        <w:t xml:space="preserve"> </w:t>
      </w:r>
    </w:p>
    <w:p w14:paraId="1720BCC0" w14:textId="77777777" w:rsidR="00A01E90" w:rsidRDefault="00A01E90" w:rsidP="00A01E90">
      <w:pPr>
        <w:spacing w:after="592"/>
        <w:ind w:left="859"/>
        <w:jc w:val="both"/>
      </w:pPr>
      <w:r>
        <w:t xml:space="preserve"> </w:t>
      </w:r>
    </w:p>
    <w:p w14:paraId="5B93DE71" w14:textId="1FEC050F" w:rsidR="00A01E90" w:rsidRDefault="00A01E90">
      <w:pPr>
        <w:rPr>
          <w:b/>
          <w:spacing w:val="-3"/>
          <w:szCs w:val="24"/>
          <w:lang w:val="en-GB"/>
        </w:rPr>
      </w:pPr>
      <w:r>
        <w:rPr>
          <w:b/>
          <w:spacing w:val="-3"/>
          <w:szCs w:val="24"/>
          <w:lang w:val="en-GB"/>
        </w:rPr>
        <w:br w:type="page"/>
      </w:r>
    </w:p>
    <w:p w14:paraId="5390FAB1" w14:textId="77777777" w:rsidR="00A01E90" w:rsidRDefault="00A01E90" w:rsidP="00A01E90">
      <w:pPr>
        <w:tabs>
          <w:tab w:val="center" w:pos="859"/>
          <w:tab w:val="center" w:pos="2829"/>
        </w:tabs>
        <w:jc w:val="both"/>
      </w:pPr>
      <w:r>
        <w:rPr>
          <w:b/>
        </w:rPr>
        <w:lastRenderedPageBreak/>
        <w:t xml:space="preserve">APPENDIX A </w:t>
      </w:r>
    </w:p>
    <w:p w14:paraId="7BEE2A92" w14:textId="77777777" w:rsidR="00A01E90" w:rsidRDefault="00A01E90" w:rsidP="00A01E90">
      <w:pPr>
        <w:ind w:left="145"/>
        <w:jc w:val="both"/>
      </w:pPr>
      <w:r>
        <w:t xml:space="preserve"> </w:t>
      </w:r>
    </w:p>
    <w:p w14:paraId="45668653" w14:textId="757454E2" w:rsidR="00926678" w:rsidRPr="005B07F3" w:rsidRDefault="00A01E90" w:rsidP="00A01E90">
      <w:pPr>
        <w:tabs>
          <w:tab w:val="left" w:pos="-720"/>
        </w:tabs>
        <w:suppressAutoHyphens/>
        <w:rPr>
          <w:b/>
          <w:spacing w:val="-3"/>
          <w:szCs w:val="24"/>
          <w:lang w:val="en-GB"/>
        </w:rPr>
      </w:pPr>
      <w:r>
        <w:rPr>
          <w:noProof/>
        </w:rPr>
        <mc:AlternateContent>
          <mc:Choice Requires="wpg">
            <w:drawing>
              <wp:inline distT="0" distB="0" distL="0" distR="0" wp14:anchorId="19F2B843" wp14:editId="0F9391C6">
                <wp:extent cx="5455920" cy="5885688"/>
                <wp:effectExtent l="0" t="0" r="0" b="0"/>
                <wp:docPr id="18838" name="Group 18838"/>
                <wp:cNvGraphicFramePr/>
                <a:graphic xmlns:a="http://schemas.openxmlformats.org/drawingml/2006/main">
                  <a:graphicData uri="http://schemas.microsoft.com/office/word/2010/wordprocessingGroup">
                    <wpg:wgp>
                      <wpg:cNvGrpSpPr/>
                      <wpg:grpSpPr>
                        <a:xfrm>
                          <a:off x="0" y="0"/>
                          <a:ext cx="5455920" cy="5885688"/>
                          <a:chOff x="0" y="0"/>
                          <a:chExt cx="5455920" cy="5885688"/>
                        </a:xfrm>
                      </wpg:grpSpPr>
                      <pic:pic xmlns:pic="http://schemas.openxmlformats.org/drawingml/2006/picture">
                        <pic:nvPicPr>
                          <pic:cNvPr id="1393" name="Picture 1393"/>
                          <pic:cNvPicPr/>
                        </pic:nvPicPr>
                        <pic:blipFill>
                          <a:blip r:embed="rId8"/>
                          <a:stretch>
                            <a:fillRect/>
                          </a:stretch>
                        </pic:blipFill>
                        <pic:spPr>
                          <a:xfrm>
                            <a:off x="0" y="0"/>
                            <a:ext cx="5455920" cy="5885688"/>
                          </a:xfrm>
                          <a:prstGeom prst="rect">
                            <a:avLst/>
                          </a:prstGeom>
                        </pic:spPr>
                      </pic:pic>
                      <wps:wsp>
                        <wps:cNvPr id="1403" name="Rectangle 1403"/>
                        <wps:cNvSpPr/>
                        <wps:spPr>
                          <a:xfrm>
                            <a:off x="423673" y="132419"/>
                            <a:ext cx="146344" cy="224466"/>
                          </a:xfrm>
                          <a:prstGeom prst="rect">
                            <a:avLst/>
                          </a:prstGeom>
                          <a:ln>
                            <a:noFill/>
                          </a:ln>
                        </wps:spPr>
                        <wps:txbx>
                          <w:txbxContent>
                            <w:p w14:paraId="35EF45B7" w14:textId="77777777" w:rsidR="00A01E90" w:rsidRDefault="00A01E90" w:rsidP="00A01E90">
                              <w:r>
                                <w:rPr>
                                  <w:b/>
                                </w:rPr>
                                <w:t>A</w:t>
                              </w:r>
                            </w:p>
                          </w:txbxContent>
                        </wps:txbx>
                        <wps:bodyPr horzOverflow="overflow" vert="horz" lIns="0" tIns="0" rIns="0" bIns="0" rtlCol="0">
                          <a:noAutofit/>
                        </wps:bodyPr>
                      </wps:wsp>
                      <wps:wsp>
                        <wps:cNvPr id="1404" name="Rectangle 1404"/>
                        <wps:cNvSpPr/>
                        <wps:spPr>
                          <a:xfrm>
                            <a:off x="533732" y="132419"/>
                            <a:ext cx="456057" cy="224466"/>
                          </a:xfrm>
                          <a:prstGeom prst="rect">
                            <a:avLst/>
                          </a:prstGeom>
                          <a:ln>
                            <a:noFill/>
                          </a:ln>
                        </wps:spPr>
                        <wps:txbx>
                          <w:txbxContent>
                            <w:p w14:paraId="375245F0" w14:textId="77777777" w:rsidR="00A01E90" w:rsidRDefault="00A01E90" w:rsidP="00A01E90">
                              <w:r>
                                <w:rPr>
                                  <w:b/>
                                </w:rPr>
                                <w:t>PI 20</w:t>
                              </w:r>
                            </w:p>
                          </w:txbxContent>
                        </wps:txbx>
                        <wps:bodyPr horzOverflow="overflow" vert="horz" lIns="0" tIns="0" rIns="0" bIns="0" rtlCol="0">
                          <a:noAutofit/>
                        </wps:bodyPr>
                      </wps:wsp>
                      <wps:wsp>
                        <wps:cNvPr id="1405" name="Rectangle 1405"/>
                        <wps:cNvSpPr/>
                        <wps:spPr>
                          <a:xfrm>
                            <a:off x="876632" y="132419"/>
                            <a:ext cx="411100" cy="224466"/>
                          </a:xfrm>
                          <a:prstGeom prst="rect">
                            <a:avLst/>
                          </a:prstGeom>
                          <a:ln>
                            <a:noFill/>
                          </a:ln>
                        </wps:spPr>
                        <wps:txbx>
                          <w:txbxContent>
                            <w:p w14:paraId="6050AF9F" w14:textId="77777777" w:rsidR="00A01E90" w:rsidRDefault="00A01E90" w:rsidP="00A01E90">
                              <w:r>
                                <w:rPr>
                                  <w:b/>
                                </w:rPr>
                                <w:t>NE I</w:t>
                              </w:r>
                            </w:p>
                          </w:txbxContent>
                        </wps:txbx>
                        <wps:bodyPr horzOverflow="overflow" vert="horz" lIns="0" tIns="0" rIns="0" bIns="0" rtlCol="0">
                          <a:noAutofit/>
                        </wps:bodyPr>
                      </wps:wsp>
                      <wps:wsp>
                        <wps:cNvPr id="1406" name="Rectangle 1406"/>
                        <wps:cNvSpPr/>
                        <wps:spPr>
                          <a:xfrm>
                            <a:off x="1185747" y="132419"/>
                            <a:ext cx="1159479" cy="224466"/>
                          </a:xfrm>
                          <a:prstGeom prst="rect">
                            <a:avLst/>
                          </a:prstGeom>
                          <a:ln>
                            <a:noFill/>
                          </a:ln>
                        </wps:spPr>
                        <wps:txbx>
                          <w:txbxContent>
                            <w:p w14:paraId="2D2C690A" w14:textId="77777777" w:rsidR="00A01E90" w:rsidRDefault="00A01E90" w:rsidP="00A01E90">
                              <w:r>
                                <w:rPr>
                                  <w:b/>
                                </w:rPr>
                                <w:t>nterpretation</w:t>
                              </w:r>
                            </w:p>
                          </w:txbxContent>
                        </wps:txbx>
                        <wps:bodyPr horzOverflow="overflow" vert="horz" lIns="0" tIns="0" rIns="0" bIns="0" rtlCol="0">
                          <a:noAutofit/>
                        </wps:bodyPr>
                      </wps:wsp>
                      <wps:wsp>
                        <wps:cNvPr id="1407" name="Rectangle 1407"/>
                        <wps:cNvSpPr/>
                        <wps:spPr>
                          <a:xfrm>
                            <a:off x="2057583" y="132419"/>
                            <a:ext cx="50673" cy="224466"/>
                          </a:xfrm>
                          <a:prstGeom prst="rect">
                            <a:avLst/>
                          </a:prstGeom>
                          <a:ln>
                            <a:noFill/>
                          </a:ln>
                        </wps:spPr>
                        <wps:txbx>
                          <w:txbxContent>
                            <w:p w14:paraId="249C0B6C" w14:textId="77777777" w:rsidR="00A01E90" w:rsidRDefault="00A01E90" w:rsidP="00A01E90">
                              <w:r>
                                <w:rPr>
                                  <w:b/>
                                </w:rPr>
                                <w:t xml:space="preserve"> </w:t>
                              </w:r>
                            </w:p>
                          </w:txbxContent>
                        </wps:txbx>
                        <wps:bodyPr horzOverflow="overflow" vert="horz" lIns="0" tIns="0" rIns="0" bIns="0" rtlCol="0">
                          <a:noAutofit/>
                        </wps:bodyPr>
                      </wps:wsp>
                      <wps:wsp>
                        <wps:cNvPr id="1408" name="Rectangle 1408"/>
                        <wps:cNvSpPr/>
                        <wps:spPr>
                          <a:xfrm>
                            <a:off x="2095683" y="132419"/>
                            <a:ext cx="135196" cy="224466"/>
                          </a:xfrm>
                          <a:prstGeom prst="rect">
                            <a:avLst/>
                          </a:prstGeom>
                          <a:ln>
                            <a:noFill/>
                          </a:ln>
                        </wps:spPr>
                        <wps:txbx>
                          <w:txbxContent>
                            <w:p w14:paraId="67D29DE5" w14:textId="77777777" w:rsidR="00A01E90" w:rsidRDefault="00A01E90" w:rsidP="00A01E90">
                              <w:r>
                                <w:rPr>
                                  <w:b/>
                                </w:rPr>
                                <w:t>T</w:t>
                              </w:r>
                            </w:p>
                          </w:txbxContent>
                        </wps:txbx>
                        <wps:bodyPr horzOverflow="overflow" vert="horz" lIns="0" tIns="0" rIns="0" bIns="0" rtlCol="0">
                          <a:noAutofit/>
                        </wps:bodyPr>
                      </wps:wsp>
                      <wps:wsp>
                        <wps:cNvPr id="1409" name="Rectangle 1409"/>
                        <wps:cNvSpPr/>
                        <wps:spPr>
                          <a:xfrm>
                            <a:off x="2197332" y="132419"/>
                            <a:ext cx="360386" cy="224466"/>
                          </a:xfrm>
                          <a:prstGeom prst="rect">
                            <a:avLst/>
                          </a:prstGeom>
                          <a:ln>
                            <a:noFill/>
                          </a:ln>
                        </wps:spPr>
                        <wps:txbx>
                          <w:txbxContent>
                            <w:p w14:paraId="2673480C" w14:textId="77777777" w:rsidR="00A01E90" w:rsidRDefault="00A01E90" w:rsidP="00A01E90">
                              <w:r>
                                <w:rPr>
                                  <w:b/>
                                </w:rPr>
                                <w:t>able</w:t>
                              </w:r>
                            </w:p>
                          </w:txbxContent>
                        </wps:txbx>
                        <wps:bodyPr horzOverflow="overflow" vert="horz" lIns="0" tIns="0" rIns="0" bIns="0" rtlCol="0">
                          <a:noAutofit/>
                        </wps:bodyPr>
                      </wps:wsp>
                      <wps:wsp>
                        <wps:cNvPr id="1410" name="Rectangle 1410"/>
                        <wps:cNvSpPr/>
                        <wps:spPr>
                          <a:xfrm>
                            <a:off x="2468273" y="132419"/>
                            <a:ext cx="50673" cy="224466"/>
                          </a:xfrm>
                          <a:prstGeom prst="rect">
                            <a:avLst/>
                          </a:prstGeom>
                          <a:ln>
                            <a:noFill/>
                          </a:ln>
                        </wps:spPr>
                        <wps:txbx>
                          <w:txbxContent>
                            <w:p w14:paraId="1D2CD4F0" w14:textId="77777777" w:rsidR="00A01E90" w:rsidRDefault="00A01E90" w:rsidP="00A01E90">
                              <w:r>
                                <w:rPr>
                                  <w:b/>
                                </w:rPr>
                                <w:t xml:space="preserve"> </w:t>
                              </w:r>
                            </w:p>
                          </w:txbxContent>
                        </wps:txbx>
                        <wps:bodyPr horzOverflow="overflow" vert="horz" lIns="0" tIns="0" rIns="0" bIns="0" rtlCol="0">
                          <a:noAutofit/>
                        </wps:bodyPr>
                      </wps:wsp>
                      <wps:wsp>
                        <wps:cNvPr id="1411" name="Rectangle 1411"/>
                        <wps:cNvSpPr/>
                        <wps:spPr>
                          <a:xfrm>
                            <a:off x="2506373" y="132419"/>
                            <a:ext cx="50673" cy="224466"/>
                          </a:xfrm>
                          <a:prstGeom prst="rect">
                            <a:avLst/>
                          </a:prstGeom>
                          <a:ln>
                            <a:noFill/>
                          </a:ln>
                        </wps:spPr>
                        <wps:txbx>
                          <w:txbxContent>
                            <w:p w14:paraId="66866AB9" w14:textId="77777777" w:rsidR="00A01E90" w:rsidRDefault="00A01E90" w:rsidP="00A01E90">
                              <w:r>
                                <w:rPr>
                                  <w:b/>
                                </w:rPr>
                                <w:t xml:space="preserve"> </w:t>
                              </w:r>
                            </w:p>
                          </w:txbxContent>
                        </wps:txbx>
                        <wps:bodyPr horzOverflow="overflow" vert="horz" lIns="0" tIns="0" rIns="0" bIns="0" rtlCol="0">
                          <a:noAutofit/>
                        </wps:bodyPr>
                      </wps:wsp>
                    </wpg:wgp>
                  </a:graphicData>
                </a:graphic>
              </wp:inline>
            </w:drawing>
          </mc:Choice>
          <mc:Fallback>
            <w:pict>
              <v:group w14:anchorId="19F2B843" id="Group 18838" o:spid="_x0000_s1026" style="width:429.6pt;height:463.45pt;mso-position-horizontal-relative:char;mso-position-vertical-relative:line" coordsize="54559,588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pq7tvzdadRQAUUUUAFFFFABRRRQAUUUUAFFFFAB&#10;RRRQAUUUUAFFFFABRRRQAUUUUAFFFFABRRRQAUUUUAFFFFABRRRQAUUUUAFFFFABRRRQAUUUUAFF&#10;FFABRRRQAUUUUAFFFFABRRRQAUUUUAFFFFABRRRQAUUUUAFFFFABRRRQAUUUUAFFFFABRRRQAUUU&#10;UAFFFFABRRRQAUUUUAI1L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3" o:spid="_x0000_s1027" type="#_x0000_t75" style="position:absolute;width:54559;height:58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">
                  <v:imagedata r:id="rId9" o:title=""/>
                </v:shape>
                <v:rect id="Rectangle 1403" o:spid="_x0000_s1028" style="position:absolute;left:4236;top:1324;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35EF45B7" w14:textId="77777777" w:rsidR="00A01E90" w:rsidRDefault="00A01E90" w:rsidP="00A01E90">
                        <w:r>
                          <w:rPr>
                            <w:b/>
                          </w:rPr>
                          <w:t>A</w:t>
                        </w:r>
                      </w:p>
                    </w:txbxContent>
                  </v:textbox>
                </v:rect>
                <v:rect id="Rectangle 1404" o:spid="_x0000_s1029" style="position:absolute;left:5337;top:1324;width:45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375245F0" w14:textId="77777777" w:rsidR="00A01E90" w:rsidRDefault="00A01E90" w:rsidP="00A01E90">
                        <w:r>
                          <w:rPr>
                            <w:b/>
                          </w:rPr>
                          <w:t>PI 20</w:t>
                        </w:r>
                      </w:p>
                    </w:txbxContent>
                  </v:textbox>
                </v:rect>
                <v:rect id="Rectangle 1405" o:spid="_x0000_s1030" style="position:absolute;left:8766;top:1324;width:41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6050AF9F" w14:textId="77777777" w:rsidR="00A01E90" w:rsidRDefault="00A01E90" w:rsidP="00A01E90">
                        <w:r>
                          <w:rPr>
                            <w:b/>
                          </w:rPr>
                          <w:t>NE I</w:t>
                        </w:r>
                      </w:p>
                    </w:txbxContent>
                  </v:textbox>
                </v:rect>
                <v:rect id="Rectangle 1406" o:spid="_x0000_s1031" style="position:absolute;left:11857;top:1324;width:115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14:paraId="2D2C690A" w14:textId="77777777" w:rsidR="00A01E90" w:rsidRDefault="00A01E90" w:rsidP="00A01E90">
                        <w:r>
                          <w:rPr>
                            <w:b/>
                          </w:rPr>
                          <w:t>nterpretation</w:t>
                        </w:r>
                      </w:p>
                    </w:txbxContent>
                  </v:textbox>
                </v:rect>
                <v:rect id="Rectangle 1407" o:spid="_x0000_s1032" style="position:absolute;left:20575;top:13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249C0B6C" w14:textId="77777777" w:rsidR="00A01E90" w:rsidRDefault="00A01E90" w:rsidP="00A01E90">
                        <w:r>
                          <w:rPr>
                            <w:b/>
                          </w:rPr>
                          <w:t xml:space="preserve"> </w:t>
                        </w:r>
                      </w:p>
                    </w:txbxContent>
                  </v:textbox>
                </v:rect>
                <v:rect id="Rectangle 1408" o:spid="_x0000_s1033" style="position:absolute;left:20956;top:1324;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67D29DE5" w14:textId="77777777" w:rsidR="00A01E90" w:rsidRDefault="00A01E90" w:rsidP="00A01E90">
                        <w:r>
                          <w:rPr>
                            <w:b/>
                          </w:rPr>
                          <w:t>T</w:t>
                        </w:r>
                      </w:p>
                    </w:txbxContent>
                  </v:textbox>
                </v:rect>
                <v:rect id="Rectangle 1409" o:spid="_x0000_s1034" style="position:absolute;left:21973;top:1324;width:36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2673480C" w14:textId="77777777" w:rsidR="00A01E90" w:rsidRDefault="00A01E90" w:rsidP="00A01E90">
                        <w:r>
                          <w:rPr>
                            <w:b/>
                          </w:rPr>
                          <w:t>able</w:t>
                        </w:r>
                      </w:p>
                    </w:txbxContent>
                  </v:textbox>
                </v:rect>
                <v:rect id="Rectangle 1410" o:spid="_x0000_s1035" style="position:absolute;left:24682;top:13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14:paraId="1D2CD4F0" w14:textId="77777777" w:rsidR="00A01E90" w:rsidRDefault="00A01E90" w:rsidP="00A01E90">
                        <w:r>
                          <w:rPr>
                            <w:b/>
                          </w:rPr>
                          <w:t xml:space="preserve"> </w:t>
                        </w:r>
                      </w:p>
                    </w:txbxContent>
                  </v:textbox>
                </v:rect>
                <v:rect id="Rectangle 1411" o:spid="_x0000_s1036" style="position:absolute;left:25063;top:13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66866AB9" w14:textId="77777777" w:rsidR="00A01E90" w:rsidRDefault="00A01E90" w:rsidP="00A01E90">
                        <w:r>
                          <w:rPr>
                            <w:b/>
                          </w:rPr>
                          <w:t xml:space="preserve"> </w:t>
                        </w:r>
                      </w:p>
                    </w:txbxContent>
                  </v:textbox>
                </v:rect>
                <w10:anchorlock/>
              </v:group>
            </w:pict>
          </mc:Fallback>
        </mc:AlternateContent>
      </w:r>
    </w:p>
    <w:sectPr w:rsidR="00926678" w:rsidRPr="005B07F3" w:rsidSect="00EB33FD">
      <w:headerReference w:type="default" r:id="rId10"/>
      <w:footerReference w:type="default" r:id="rId11"/>
      <w:pgSz w:w="12242" w:h="15842"/>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DD462" w14:textId="77777777" w:rsidR="008376B1" w:rsidRDefault="008376B1">
      <w:r>
        <w:separator/>
      </w:r>
    </w:p>
  </w:endnote>
  <w:endnote w:type="continuationSeparator" w:id="0">
    <w:p w14:paraId="6B66F48C" w14:textId="77777777" w:rsidR="008376B1" w:rsidRDefault="00837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1)">
    <w:altName w:val="Times New Roman"/>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66BA0" w14:textId="77777777" w:rsidR="006D3522" w:rsidRDefault="006D3522">
    <w:pPr>
      <w:pStyle w:val="Footer"/>
    </w:pPr>
    <w:r>
      <w:t xml:space="preserve">Page </w:t>
    </w:r>
    <w:r>
      <w:fldChar w:fldCharType="begin"/>
    </w:r>
    <w:r>
      <w:instrText xml:space="preserve"> PAGE </w:instrText>
    </w:r>
    <w:r>
      <w:fldChar w:fldCharType="separate"/>
    </w:r>
    <w:r w:rsidR="00437F7C">
      <w:rPr>
        <w:noProof/>
      </w:rPr>
      <w:t>6</w:t>
    </w:r>
    <w:r>
      <w:fldChar w:fldCharType="end"/>
    </w:r>
    <w:r>
      <w:t xml:space="preserve"> of </w:t>
    </w:r>
    <w:r>
      <w:fldChar w:fldCharType="begin"/>
    </w:r>
    <w:r>
      <w:instrText xml:space="preserve"> NUMPAGES </w:instrText>
    </w:r>
    <w:r>
      <w:fldChar w:fldCharType="separate"/>
    </w:r>
    <w:r w:rsidR="00437F7C">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5CC6F" w14:textId="77777777" w:rsidR="008376B1" w:rsidRDefault="008376B1">
      <w:r>
        <w:separator/>
      </w:r>
    </w:p>
  </w:footnote>
  <w:footnote w:type="continuationSeparator" w:id="0">
    <w:p w14:paraId="51604A95" w14:textId="77777777" w:rsidR="008376B1" w:rsidRDefault="00837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0881" w14:textId="77777777" w:rsidR="006D3522" w:rsidRDefault="006D3522"/>
  <w:tbl>
    <w:tblPr>
      <w:tblW w:w="11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3024"/>
      <w:gridCol w:w="1800"/>
      <w:gridCol w:w="2376"/>
    </w:tblGrid>
    <w:tr w:rsidR="006D3522" w14:paraId="24E83097" w14:textId="77777777" w:rsidTr="0044143F">
      <w:trPr>
        <w:trHeight w:val="708"/>
      </w:trPr>
      <w:tc>
        <w:tcPr>
          <w:tcW w:w="4098" w:type="dxa"/>
          <w:vMerge w:val="restart"/>
        </w:tcPr>
        <w:p w14:paraId="2683173B" w14:textId="77777777" w:rsidR="006D3522" w:rsidRDefault="006D3522">
          <w:pPr>
            <w:framePr w:hSpace="180" w:wrap="notBeside" w:hAnchor="margin" w:xAlign="center" w:y="-880"/>
            <w:jc w:val="center"/>
            <w:rPr>
              <w:b/>
              <w:sz w:val="28"/>
              <w:lang w:bidi="x-none"/>
            </w:rPr>
          </w:pPr>
        </w:p>
        <w:p w14:paraId="0E1EE829" w14:textId="77777777" w:rsidR="006D3522" w:rsidRDefault="006D3522" w:rsidP="00317DFE">
          <w:pPr>
            <w:pStyle w:val="BodyText3"/>
            <w:framePr w:wrap="notBeside"/>
            <w:rPr>
              <w:lang w:bidi="x-none"/>
            </w:rPr>
          </w:pPr>
          <w:r>
            <w:rPr>
              <w:lang w:bidi="x-none"/>
            </w:rPr>
            <w:t>Microbiology</w:t>
          </w:r>
        </w:p>
        <w:p w14:paraId="52BD2970" w14:textId="77777777" w:rsidR="006D3522" w:rsidRDefault="006D3522">
          <w:pPr>
            <w:framePr w:hSpace="180" w:wrap="notBeside" w:hAnchor="margin" w:xAlign="center" w:y="-880"/>
            <w:rPr>
              <w:lang w:bidi="x-none"/>
            </w:rPr>
          </w:pPr>
        </w:p>
      </w:tc>
      <w:tc>
        <w:tcPr>
          <w:tcW w:w="3024" w:type="dxa"/>
          <w:vMerge w:val="restart"/>
        </w:tcPr>
        <w:p w14:paraId="3DEB7E89" w14:textId="77777777" w:rsidR="006D3522" w:rsidRDefault="006D3522">
          <w:pPr>
            <w:framePr w:hSpace="180" w:wrap="notBeside" w:hAnchor="margin" w:xAlign="center" w:y="-880"/>
            <w:jc w:val="center"/>
            <w:rPr>
              <w:b/>
              <w:sz w:val="28"/>
              <w:lang w:bidi="x-none"/>
            </w:rPr>
          </w:pPr>
        </w:p>
        <w:p w14:paraId="0E62273D" w14:textId="77777777" w:rsidR="006D3522" w:rsidRDefault="006D3522">
          <w:pPr>
            <w:framePr w:hSpace="180" w:wrap="notBeside" w:hAnchor="margin" w:xAlign="center" w:y="-880"/>
            <w:jc w:val="center"/>
            <w:rPr>
              <w:b/>
              <w:sz w:val="28"/>
              <w:lang w:bidi="x-none"/>
            </w:rPr>
          </w:pPr>
          <w:r>
            <w:rPr>
              <w:b/>
              <w:sz w:val="28"/>
              <w:lang w:bidi="x-none"/>
            </w:rPr>
            <w:t>STANDARD OPERATING</w:t>
          </w:r>
        </w:p>
        <w:p w14:paraId="6687FDFD" w14:textId="77777777" w:rsidR="006D3522" w:rsidRDefault="006D3522">
          <w:pPr>
            <w:framePr w:hSpace="180" w:wrap="notBeside" w:hAnchor="margin" w:xAlign="center" w:y="-880"/>
            <w:jc w:val="center"/>
            <w:rPr>
              <w:b/>
              <w:sz w:val="28"/>
              <w:lang w:bidi="x-none"/>
            </w:rPr>
          </w:pPr>
          <w:r>
            <w:rPr>
              <w:b/>
              <w:sz w:val="28"/>
              <w:lang w:bidi="x-none"/>
            </w:rPr>
            <w:t>PROCEDURE</w:t>
          </w:r>
        </w:p>
      </w:tc>
      <w:tc>
        <w:tcPr>
          <w:tcW w:w="1800" w:type="dxa"/>
        </w:tcPr>
        <w:p w14:paraId="0A27C0E9" w14:textId="77777777" w:rsidR="006D3522" w:rsidRDefault="006D3522">
          <w:pPr>
            <w:pStyle w:val="Heading2"/>
            <w:framePr w:hSpace="180" w:wrap="notBeside" w:hAnchor="margin" w:xAlign="center" w:y="-880"/>
            <w:rPr>
              <w:lang w:bidi="x-none"/>
            </w:rPr>
          </w:pPr>
          <w:r>
            <w:rPr>
              <w:lang w:bidi="x-none"/>
            </w:rPr>
            <w:t>Effective Date</w:t>
          </w:r>
        </w:p>
        <w:p w14:paraId="322050A2" w14:textId="77777777" w:rsidR="006D3522" w:rsidRDefault="006D3522">
          <w:pPr>
            <w:framePr w:hSpace="180" w:wrap="notBeside" w:hAnchor="margin" w:xAlign="center" w:y="-880"/>
            <w:rPr>
              <w:b/>
              <w:bCs/>
              <w:lang w:bidi="x-none"/>
            </w:rPr>
          </w:pPr>
        </w:p>
      </w:tc>
      <w:tc>
        <w:tcPr>
          <w:tcW w:w="2376" w:type="dxa"/>
        </w:tcPr>
        <w:p w14:paraId="1CC23437" w14:textId="77777777" w:rsidR="006D3522" w:rsidRDefault="006D3522">
          <w:pPr>
            <w:framePr w:hSpace="180" w:wrap="notBeside" w:hAnchor="margin" w:xAlign="center" w:y="-880"/>
            <w:rPr>
              <w:b/>
              <w:lang w:bidi="x-none"/>
            </w:rPr>
          </w:pPr>
          <w:r>
            <w:rPr>
              <w:b/>
              <w:lang w:bidi="x-none"/>
            </w:rPr>
            <w:t>SOP-Number</w:t>
          </w:r>
        </w:p>
        <w:p w14:paraId="6159E1E5" w14:textId="77777777" w:rsidR="006D3522" w:rsidRDefault="006D3522">
          <w:pPr>
            <w:framePr w:hSpace="180" w:wrap="notBeside" w:hAnchor="margin" w:xAlign="center" w:y="-880"/>
            <w:rPr>
              <w:b/>
              <w:lang w:bidi="x-none"/>
            </w:rPr>
          </w:pPr>
          <w:r>
            <w:rPr>
              <w:b/>
              <w:lang w:bidi="x-none"/>
            </w:rPr>
            <w:t>SOP/MICRO/037/</w:t>
          </w:r>
        </w:p>
        <w:p w14:paraId="503BE5B5" w14:textId="77777777" w:rsidR="006D3522" w:rsidRDefault="006D3522" w:rsidP="0061363B">
          <w:pPr>
            <w:framePr w:hSpace="180" w:wrap="notBeside" w:hAnchor="margin" w:xAlign="center" w:y="-880"/>
            <w:rPr>
              <w:b/>
              <w:lang w:bidi="x-none"/>
            </w:rPr>
          </w:pPr>
          <w:r>
            <w:rPr>
              <w:b/>
              <w:lang w:bidi="x-none"/>
            </w:rPr>
            <w:t>V1</w:t>
          </w:r>
        </w:p>
      </w:tc>
    </w:tr>
    <w:tr w:rsidR="006D3522" w14:paraId="1221778B" w14:textId="77777777" w:rsidTr="0044143F">
      <w:trPr>
        <w:trHeight w:val="690"/>
      </w:trPr>
      <w:tc>
        <w:tcPr>
          <w:tcW w:w="4098" w:type="dxa"/>
          <w:vMerge/>
        </w:tcPr>
        <w:p w14:paraId="7A9CD08B" w14:textId="77777777" w:rsidR="006D3522" w:rsidRDefault="006D3522">
          <w:pPr>
            <w:framePr w:hSpace="180" w:wrap="notBeside" w:hAnchor="margin" w:xAlign="center" w:y="-880"/>
            <w:jc w:val="center"/>
            <w:rPr>
              <w:b/>
              <w:sz w:val="28"/>
              <w:lang w:bidi="x-none"/>
            </w:rPr>
          </w:pPr>
        </w:p>
      </w:tc>
      <w:tc>
        <w:tcPr>
          <w:tcW w:w="3024" w:type="dxa"/>
          <w:vMerge/>
        </w:tcPr>
        <w:p w14:paraId="6CF94D78" w14:textId="77777777" w:rsidR="006D3522" w:rsidRDefault="006D3522">
          <w:pPr>
            <w:framePr w:hSpace="180" w:wrap="notBeside" w:hAnchor="margin" w:xAlign="center" w:y="-880"/>
            <w:jc w:val="center"/>
            <w:rPr>
              <w:b/>
              <w:sz w:val="28"/>
              <w:lang w:bidi="x-none"/>
            </w:rPr>
          </w:pPr>
        </w:p>
      </w:tc>
      <w:tc>
        <w:tcPr>
          <w:tcW w:w="1800" w:type="dxa"/>
        </w:tcPr>
        <w:p w14:paraId="331DE0DE" w14:textId="77777777" w:rsidR="006D3522" w:rsidRDefault="006D3522">
          <w:pPr>
            <w:pStyle w:val="Heading2"/>
            <w:framePr w:hSpace="180" w:wrap="notBeside" w:hAnchor="margin" w:xAlign="center" w:y="-880"/>
            <w:rPr>
              <w:lang w:bidi="x-none"/>
            </w:rPr>
          </w:pPr>
          <w:r>
            <w:rPr>
              <w:lang w:bidi="x-none"/>
            </w:rPr>
            <w:t xml:space="preserve">Page </w:t>
          </w:r>
          <w:r>
            <w:rPr>
              <w:rStyle w:val="PageNumber"/>
              <w:b w:val="0"/>
              <w:lang w:bidi="x-none"/>
            </w:rPr>
            <w:fldChar w:fldCharType="begin"/>
          </w:r>
          <w:r>
            <w:rPr>
              <w:rStyle w:val="PageNumber"/>
              <w:b w:val="0"/>
              <w:lang w:bidi="x-none"/>
            </w:rPr>
            <w:instrText xml:space="preserve"> PAGE </w:instrText>
          </w:r>
          <w:r>
            <w:rPr>
              <w:rStyle w:val="PageNumber"/>
              <w:b w:val="0"/>
              <w:lang w:bidi="x-none"/>
            </w:rPr>
            <w:fldChar w:fldCharType="separate"/>
          </w:r>
          <w:r w:rsidR="00437F7C">
            <w:rPr>
              <w:rStyle w:val="PageNumber"/>
              <w:b w:val="0"/>
              <w:noProof/>
              <w:lang w:bidi="x-none"/>
            </w:rPr>
            <w:t>6</w:t>
          </w:r>
          <w:r>
            <w:rPr>
              <w:rStyle w:val="PageNumber"/>
              <w:b w:val="0"/>
              <w:lang w:bidi="x-none"/>
            </w:rPr>
            <w:fldChar w:fldCharType="end"/>
          </w:r>
          <w:r>
            <w:rPr>
              <w:lang w:bidi="x-none"/>
            </w:rPr>
            <w:t xml:space="preserve"> of </w:t>
          </w:r>
          <w:r>
            <w:rPr>
              <w:rStyle w:val="PageNumber"/>
              <w:b w:val="0"/>
              <w:lang w:bidi="x-none"/>
            </w:rPr>
            <w:fldChar w:fldCharType="begin"/>
          </w:r>
          <w:r>
            <w:rPr>
              <w:rStyle w:val="PageNumber"/>
              <w:b w:val="0"/>
              <w:lang w:bidi="x-none"/>
            </w:rPr>
            <w:instrText xml:space="preserve"> NUMPAGES </w:instrText>
          </w:r>
          <w:r>
            <w:rPr>
              <w:rStyle w:val="PageNumber"/>
              <w:b w:val="0"/>
              <w:lang w:bidi="x-none"/>
            </w:rPr>
            <w:fldChar w:fldCharType="separate"/>
          </w:r>
          <w:r w:rsidR="00437F7C">
            <w:rPr>
              <w:rStyle w:val="PageNumber"/>
              <w:b w:val="0"/>
              <w:noProof/>
              <w:lang w:bidi="x-none"/>
            </w:rPr>
            <w:t>6</w:t>
          </w:r>
          <w:r>
            <w:rPr>
              <w:rStyle w:val="PageNumber"/>
              <w:b w:val="0"/>
              <w:lang w:bidi="x-none"/>
            </w:rPr>
            <w:fldChar w:fldCharType="end"/>
          </w:r>
        </w:p>
      </w:tc>
      <w:tc>
        <w:tcPr>
          <w:tcW w:w="2376" w:type="dxa"/>
        </w:tcPr>
        <w:p w14:paraId="1C486A42" w14:textId="77777777" w:rsidR="006D3522" w:rsidRDefault="006D3522">
          <w:pPr>
            <w:framePr w:hSpace="180" w:wrap="notBeside" w:hAnchor="margin" w:xAlign="center" w:y="-880"/>
            <w:rPr>
              <w:b/>
              <w:lang w:bidi="x-none"/>
            </w:rPr>
          </w:pPr>
          <w:r>
            <w:rPr>
              <w:b/>
              <w:lang w:bidi="x-none"/>
            </w:rPr>
            <w:t xml:space="preserve">Date </w:t>
          </w:r>
        </w:p>
        <w:p w14:paraId="21213601" w14:textId="2E1D8A63" w:rsidR="006D3522" w:rsidRDefault="006D3522" w:rsidP="00E807BD">
          <w:pPr>
            <w:pStyle w:val="Heading8"/>
            <w:framePr w:wrap="notBeside"/>
            <w:rPr>
              <w:color w:val="auto"/>
              <w:lang w:bidi="x-none"/>
            </w:rPr>
          </w:pPr>
          <w:r>
            <w:rPr>
              <w:color w:val="auto"/>
              <w:lang w:bidi="x-none"/>
            </w:rPr>
            <w:t>1</w:t>
          </w:r>
          <w:r w:rsidR="000373B0">
            <w:rPr>
              <w:color w:val="auto"/>
              <w:lang w:bidi="x-none"/>
            </w:rPr>
            <w:t>4 JAN 2020</w:t>
          </w:r>
        </w:p>
      </w:tc>
    </w:tr>
    <w:tr w:rsidR="006D3522" w14:paraId="237849FE" w14:textId="77777777" w:rsidTr="0044143F">
      <w:trPr>
        <w:trHeight w:val="533"/>
      </w:trPr>
      <w:tc>
        <w:tcPr>
          <w:tcW w:w="11298" w:type="dxa"/>
          <w:gridSpan w:val="4"/>
        </w:tcPr>
        <w:p w14:paraId="28F3C54C" w14:textId="1821A56A" w:rsidR="006D3522" w:rsidRPr="00E807BD" w:rsidRDefault="006D3522" w:rsidP="00E807BD">
          <w:pPr>
            <w:framePr w:hSpace="180" w:wrap="notBeside" w:hAnchor="margin" w:xAlign="center" w:y="-880"/>
            <w:widowControl w:val="0"/>
            <w:autoSpaceDE w:val="0"/>
            <w:autoSpaceDN w:val="0"/>
            <w:adjustRightInd w:val="0"/>
            <w:spacing w:after="240"/>
            <w:rPr>
              <w:szCs w:val="24"/>
              <w:lang w:val="de-DE" w:eastAsia="de-DE"/>
            </w:rPr>
          </w:pPr>
          <w:r w:rsidRPr="00E807BD">
            <w:rPr>
              <w:b/>
              <w:szCs w:val="24"/>
              <w:lang w:bidi="x-none"/>
            </w:rPr>
            <w:t xml:space="preserve">Title: </w:t>
          </w:r>
          <w:r w:rsidR="00A01E90">
            <w:rPr>
              <w:b/>
            </w:rPr>
            <w:t xml:space="preserve"> API 20NE TEST</w:t>
          </w:r>
        </w:p>
        <w:p w14:paraId="2AE4B81F" w14:textId="77777777" w:rsidR="006D3522" w:rsidRDefault="006D3522" w:rsidP="0092167A">
          <w:pPr>
            <w:framePr w:hSpace="180" w:wrap="notBeside" w:hAnchor="margin" w:xAlign="center" w:y="-880"/>
            <w:spacing w:before="40"/>
            <w:rPr>
              <w:lang w:bidi="x-none"/>
            </w:rPr>
          </w:pPr>
        </w:p>
      </w:tc>
    </w:tr>
  </w:tbl>
  <w:p w14:paraId="58BB48BF" w14:textId="77777777" w:rsidR="006D3522" w:rsidRDefault="006D3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CD54A4"/>
    <w:multiLevelType w:val="hybridMultilevel"/>
    <w:tmpl w:val="6BDAF8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B82D28"/>
    <w:multiLevelType w:val="hybridMultilevel"/>
    <w:tmpl w:val="BBE26C08"/>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8" w15:restartNumberingAfterBreak="0">
    <w:nsid w:val="0FA26510"/>
    <w:multiLevelType w:val="hybridMultilevel"/>
    <w:tmpl w:val="B1EAE39A"/>
    <w:lvl w:ilvl="0" w:tplc="4C2A5F06">
      <w:start w:val="2"/>
      <w:numFmt w:val="decimal"/>
      <w:lvlText w:val="%1."/>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45B5C">
      <w:start w:val="1"/>
      <w:numFmt w:val="lowerLetter"/>
      <w:lvlText w:val="%2"/>
      <w:lvlJc w:val="left"/>
      <w:pPr>
        <w:ind w:left="2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D41342">
      <w:start w:val="1"/>
      <w:numFmt w:val="lowerRoman"/>
      <w:lvlText w:val="%3"/>
      <w:lvlJc w:val="left"/>
      <w:pPr>
        <w:ind w:left="2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6EEB58">
      <w:start w:val="1"/>
      <w:numFmt w:val="decimal"/>
      <w:lvlText w:val="%4"/>
      <w:lvlJc w:val="left"/>
      <w:pPr>
        <w:ind w:left="3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286E2">
      <w:start w:val="1"/>
      <w:numFmt w:val="lowerLetter"/>
      <w:lvlText w:val="%5"/>
      <w:lvlJc w:val="left"/>
      <w:pPr>
        <w:ind w:left="4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C6E974">
      <w:start w:val="1"/>
      <w:numFmt w:val="lowerRoman"/>
      <w:lvlText w:val="%6"/>
      <w:lvlJc w:val="left"/>
      <w:pPr>
        <w:ind w:left="4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121446">
      <w:start w:val="1"/>
      <w:numFmt w:val="decimal"/>
      <w:lvlText w:val="%7"/>
      <w:lvlJc w:val="left"/>
      <w:pPr>
        <w:ind w:left="5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E8A778">
      <w:start w:val="1"/>
      <w:numFmt w:val="lowerLetter"/>
      <w:lvlText w:val="%8"/>
      <w:lvlJc w:val="left"/>
      <w:pPr>
        <w:ind w:left="6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18A24E">
      <w:start w:val="1"/>
      <w:numFmt w:val="lowerRoman"/>
      <w:lvlText w:val="%9"/>
      <w:lvlJc w:val="left"/>
      <w:pPr>
        <w:ind w:left="7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2185325"/>
    <w:multiLevelType w:val="hybridMultilevel"/>
    <w:tmpl w:val="0B0643DC"/>
    <w:lvl w:ilvl="0" w:tplc="AEE898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3ED14CF"/>
    <w:multiLevelType w:val="hybridMultilevel"/>
    <w:tmpl w:val="E590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C60EB"/>
    <w:multiLevelType w:val="hybridMultilevel"/>
    <w:tmpl w:val="ACEA39CE"/>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FB3D28"/>
    <w:multiLevelType w:val="hybridMultilevel"/>
    <w:tmpl w:val="AF4EC266"/>
    <w:lvl w:ilvl="0" w:tplc="23FE4BBC">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7D499E"/>
    <w:multiLevelType w:val="hybridMultilevel"/>
    <w:tmpl w:val="D30C0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F18244F"/>
    <w:multiLevelType w:val="hybridMultilevel"/>
    <w:tmpl w:val="F850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D4AA5"/>
    <w:multiLevelType w:val="hybridMultilevel"/>
    <w:tmpl w:val="CBA02F60"/>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360"/>
        </w:tabs>
        <w:ind w:left="-360" w:hanging="360"/>
      </w:pPr>
    </w:lvl>
    <w:lvl w:ilvl="3" w:tplc="0409000F">
      <w:start w:val="1"/>
      <w:numFmt w:val="decimal"/>
      <w:lvlText w:val="%4."/>
      <w:lvlJc w:val="left"/>
      <w:pPr>
        <w:tabs>
          <w:tab w:val="num" w:pos="360"/>
        </w:tabs>
        <w:ind w:left="360" w:hanging="360"/>
      </w:pPr>
    </w:lvl>
    <w:lvl w:ilvl="4" w:tplc="04090019">
      <w:start w:val="1"/>
      <w:numFmt w:val="decimal"/>
      <w:lvlText w:val="%5."/>
      <w:lvlJc w:val="left"/>
      <w:pPr>
        <w:tabs>
          <w:tab w:val="num" w:pos="1080"/>
        </w:tabs>
        <w:ind w:left="1080" w:hanging="360"/>
      </w:pPr>
    </w:lvl>
    <w:lvl w:ilvl="5" w:tplc="0409001B">
      <w:start w:val="1"/>
      <w:numFmt w:val="decimal"/>
      <w:lvlText w:val="%6."/>
      <w:lvlJc w:val="left"/>
      <w:pPr>
        <w:tabs>
          <w:tab w:val="num" w:pos="1800"/>
        </w:tabs>
        <w:ind w:left="1800" w:hanging="360"/>
      </w:pPr>
    </w:lvl>
    <w:lvl w:ilvl="6" w:tplc="0409000F">
      <w:start w:val="1"/>
      <w:numFmt w:val="decimal"/>
      <w:lvlText w:val="%7."/>
      <w:lvlJc w:val="left"/>
      <w:pPr>
        <w:tabs>
          <w:tab w:val="num" w:pos="2520"/>
        </w:tabs>
        <w:ind w:left="2520" w:hanging="360"/>
      </w:pPr>
    </w:lvl>
    <w:lvl w:ilvl="7" w:tplc="04090019">
      <w:start w:val="1"/>
      <w:numFmt w:val="decimal"/>
      <w:lvlText w:val="%8."/>
      <w:lvlJc w:val="left"/>
      <w:pPr>
        <w:tabs>
          <w:tab w:val="num" w:pos="3240"/>
        </w:tabs>
        <w:ind w:left="3240" w:hanging="360"/>
      </w:pPr>
    </w:lvl>
    <w:lvl w:ilvl="8" w:tplc="0409001B">
      <w:start w:val="1"/>
      <w:numFmt w:val="decimal"/>
      <w:lvlText w:val="%9."/>
      <w:lvlJc w:val="left"/>
      <w:pPr>
        <w:tabs>
          <w:tab w:val="num" w:pos="3960"/>
        </w:tabs>
        <w:ind w:left="3960" w:hanging="360"/>
      </w:pPr>
    </w:lvl>
  </w:abstractNum>
  <w:abstractNum w:abstractNumId="16" w15:restartNumberingAfterBreak="0">
    <w:nsid w:val="236A49CA"/>
    <w:multiLevelType w:val="hybridMultilevel"/>
    <w:tmpl w:val="27A09DB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3EA06D5"/>
    <w:multiLevelType w:val="hybridMultilevel"/>
    <w:tmpl w:val="78F2655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8" w15:restartNumberingAfterBreak="0">
    <w:nsid w:val="2C2000D5"/>
    <w:multiLevelType w:val="hybridMultilevel"/>
    <w:tmpl w:val="3266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F72639"/>
    <w:multiLevelType w:val="hybridMultilevel"/>
    <w:tmpl w:val="08E2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F01B67"/>
    <w:multiLevelType w:val="hybridMultilevel"/>
    <w:tmpl w:val="C8B6AA1E"/>
    <w:lvl w:ilvl="0" w:tplc="23FE4BBC">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7DB1AE8"/>
    <w:multiLevelType w:val="hybridMultilevel"/>
    <w:tmpl w:val="C6B8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E4675"/>
    <w:multiLevelType w:val="hybridMultilevel"/>
    <w:tmpl w:val="4F5C0062"/>
    <w:lvl w:ilvl="0" w:tplc="343E957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7728B9"/>
    <w:multiLevelType w:val="hybridMultilevel"/>
    <w:tmpl w:val="18FA8DF2"/>
    <w:lvl w:ilvl="0" w:tplc="F4CE4D1A">
      <w:start w:val="1"/>
      <w:numFmt w:val="upp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35626D"/>
    <w:multiLevelType w:val="hybridMultilevel"/>
    <w:tmpl w:val="898AD418"/>
    <w:lvl w:ilvl="0" w:tplc="E5406E0A">
      <w:start w:val="1"/>
      <w:numFmt w:val="decimal"/>
      <w:lvlText w:val="%1."/>
      <w:lvlJc w:val="left"/>
      <w:pPr>
        <w:tabs>
          <w:tab w:val="num" w:pos="720"/>
        </w:tabs>
        <w:ind w:left="720" w:hanging="360"/>
      </w:pPr>
    </w:lvl>
    <w:lvl w:ilvl="1" w:tplc="D9F29B4E" w:tentative="1">
      <w:start w:val="1"/>
      <w:numFmt w:val="lowerLetter"/>
      <w:lvlText w:val="%2."/>
      <w:lvlJc w:val="left"/>
      <w:pPr>
        <w:tabs>
          <w:tab w:val="num" w:pos="1440"/>
        </w:tabs>
        <w:ind w:left="1440" w:hanging="360"/>
      </w:pPr>
    </w:lvl>
    <w:lvl w:ilvl="2" w:tplc="9FA2A032" w:tentative="1">
      <w:start w:val="1"/>
      <w:numFmt w:val="lowerRoman"/>
      <w:lvlText w:val="%3."/>
      <w:lvlJc w:val="right"/>
      <w:pPr>
        <w:tabs>
          <w:tab w:val="num" w:pos="2160"/>
        </w:tabs>
        <w:ind w:left="2160" w:hanging="180"/>
      </w:pPr>
    </w:lvl>
    <w:lvl w:ilvl="3" w:tplc="46D6E5BA" w:tentative="1">
      <w:start w:val="1"/>
      <w:numFmt w:val="decimal"/>
      <w:lvlText w:val="%4."/>
      <w:lvlJc w:val="left"/>
      <w:pPr>
        <w:tabs>
          <w:tab w:val="num" w:pos="2880"/>
        </w:tabs>
        <w:ind w:left="2880" w:hanging="360"/>
      </w:pPr>
    </w:lvl>
    <w:lvl w:ilvl="4" w:tplc="98520696" w:tentative="1">
      <w:start w:val="1"/>
      <w:numFmt w:val="lowerLetter"/>
      <w:lvlText w:val="%5."/>
      <w:lvlJc w:val="left"/>
      <w:pPr>
        <w:tabs>
          <w:tab w:val="num" w:pos="3600"/>
        </w:tabs>
        <w:ind w:left="3600" w:hanging="360"/>
      </w:pPr>
    </w:lvl>
    <w:lvl w:ilvl="5" w:tplc="0254A216" w:tentative="1">
      <w:start w:val="1"/>
      <w:numFmt w:val="lowerRoman"/>
      <w:lvlText w:val="%6."/>
      <w:lvlJc w:val="right"/>
      <w:pPr>
        <w:tabs>
          <w:tab w:val="num" w:pos="4320"/>
        </w:tabs>
        <w:ind w:left="4320" w:hanging="180"/>
      </w:pPr>
    </w:lvl>
    <w:lvl w:ilvl="6" w:tplc="C8D29BFE" w:tentative="1">
      <w:start w:val="1"/>
      <w:numFmt w:val="decimal"/>
      <w:lvlText w:val="%7."/>
      <w:lvlJc w:val="left"/>
      <w:pPr>
        <w:tabs>
          <w:tab w:val="num" w:pos="5040"/>
        </w:tabs>
        <w:ind w:left="5040" w:hanging="360"/>
      </w:pPr>
    </w:lvl>
    <w:lvl w:ilvl="7" w:tplc="C6E8639C" w:tentative="1">
      <w:start w:val="1"/>
      <w:numFmt w:val="lowerLetter"/>
      <w:lvlText w:val="%8."/>
      <w:lvlJc w:val="left"/>
      <w:pPr>
        <w:tabs>
          <w:tab w:val="num" w:pos="5760"/>
        </w:tabs>
        <w:ind w:left="5760" w:hanging="360"/>
      </w:pPr>
    </w:lvl>
    <w:lvl w:ilvl="8" w:tplc="C00E6428" w:tentative="1">
      <w:start w:val="1"/>
      <w:numFmt w:val="lowerRoman"/>
      <w:lvlText w:val="%9."/>
      <w:lvlJc w:val="right"/>
      <w:pPr>
        <w:tabs>
          <w:tab w:val="num" w:pos="6480"/>
        </w:tabs>
        <w:ind w:left="6480" w:hanging="180"/>
      </w:pPr>
    </w:lvl>
  </w:abstractNum>
  <w:abstractNum w:abstractNumId="25" w15:restartNumberingAfterBreak="0">
    <w:nsid w:val="574957E6"/>
    <w:multiLevelType w:val="multilevel"/>
    <w:tmpl w:val="9CE81A96"/>
    <w:lvl w:ilvl="0">
      <w:start w:val="1"/>
      <w:numFmt w:val="bullet"/>
      <w:lvlText w:val=""/>
      <w:lvlJc w:val="left"/>
      <w:pPr>
        <w:tabs>
          <w:tab w:val="num" w:pos="720"/>
        </w:tabs>
        <w:ind w:left="720" w:hanging="360"/>
      </w:pPr>
      <w:rPr>
        <w:rFonts w:ascii="Symbol" w:hAnsi="Symbol" w:hint="default"/>
        <w:b w:val="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AD574E"/>
    <w:multiLevelType w:val="hybridMultilevel"/>
    <w:tmpl w:val="199A794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1080"/>
        </w:tabs>
        <w:ind w:left="1080" w:hanging="360"/>
      </w:pPr>
    </w:lvl>
    <w:lvl w:ilvl="3" w:tplc="0409000F">
      <w:start w:val="1"/>
      <w:numFmt w:val="decimal"/>
      <w:lvlText w:val="%4."/>
      <w:lvlJc w:val="left"/>
      <w:pPr>
        <w:tabs>
          <w:tab w:val="num" w:pos="1800"/>
        </w:tabs>
        <w:ind w:left="1800" w:hanging="360"/>
      </w:pPr>
    </w:lvl>
    <w:lvl w:ilvl="4" w:tplc="04090019">
      <w:start w:val="1"/>
      <w:numFmt w:val="decimal"/>
      <w:lvlText w:val="%5."/>
      <w:lvlJc w:val="left"/>
      <w:pPr>
        <w:tabs>
          <w:tab w:val="num" w:pos="2520"/>
        </w:tabs>
        <w:ind w:left="2520" w:hanging="360"/>
      </w:pPr>
    </w:lvl>
    <w:lvl w:ilvl="5" w:tplc="0409001B">
      <w:start w:val="1"/>
      <w:numFmt w:val="decimal"/>
      <w:lvlText w:val="%6."/>
      <w:lvlJc w:val="left"/>
      <w:pPr>
        <w:tabs>
          <w:tab w:val="num" w:pos="3240"/>
        </w:tabs>
        <w:ind w:left="3240" w:hanging="360"/>
      </w:pPr>
    </w:lvl>
    <w:lvl w:ilvl="6" w:tplc="0409000F">
      <w:start w:val="1"/>
      <w:numFmt w:val="decimal"/>
      <w:lvlText w:val="%7."/>
      <w:lvlJc w:val="left"/>
      <w:pPr>
        <w:tabs>
          <w:tab w:val="num" w:pos="3960"/>
        </w:tabs>
        <w:ind w:left="3960" w:hanging="360"/>
      </w:pPr>
    </w:lvl>
    <w:lvl w:ilvl="7" w:tplc="04090019">
      <w:start w:val="1"/>
      <w:numFmt w:val="decimal"/>
      <w:lvlText w:val="%8."/>
      <w:lvlJc w:val="left"/>
      <w:pPr>
        <w:tabs>
          <w:tab w:val="num" w:pos="4680"/>
        </w:tabs>
        <w:ind w:left="4680" w:hanging="360"/>
      </w:pPr>
    </w:lvl>
    <w:lvl w:ilvl="8" w:tplc="0409001B">
      <w:start w:val="1"/>
      <w:numFmt w:val="decimal"/>
      <w:lvlText w:val="%9."/>
      <w:lvlJc w:val="left"/>
      <w:pPr>
        <w:tabs>
          <w:tab w:val="num" w:pos="5400"/>
        </w:tabs>
        <w:ind w:left="5400" w:hanging="360"/>
      </w:pPr>
    </w:lvl>
  </w:abstractNum>
  <w:abstractNum w:abstractNumId="27" w15:restartNumberingAfterBreak="0">
    <w:nsid w:val="5E39781C"/>
    <w:multiLevelType w:val="hybridMultilevel"/>
    <w:tmpl w:val="195C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C1BB0"/>
    <w:multiLevelType w:val="hybridMultilevel"/>
    <w:tmpl w:val="DD7C9ED6"/>
    <w:lvl w:ilvl="0" w:tplc="EF482B3E">
      <w:start w:val="5"/>
      <w:numFmt w:val="decimal"/>
      <w:lvlText w:val="%1."/>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4599E">
      <w:start w:val="1"/>
      <w:numFmt w:val="bullet"/>
      <w:lvlText w:val="•"/>
      <w:lvlJc w:val="left"/>
      <w:pPr>
        <w:ind w:left="1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4CADD8">
      <w:start w:val="1"/>
      <w:numFmt w:val="bullet"/>
      <w:lvlText w:val="▪"/>
      <w:lvlJc w:val="left"/>
      <w:pPr>
        <w:ind w:left="2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4C8E6A">
      <w:start w:val="1"/>
      <w:numFmt w:val="bullet"/>
      <w:lvlText w:val="•"/>
      <w:lvlJc w:val="left"/>
      <w:pPr>
        <w:ind w:left="3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367BD0">
      <w:start w:val="1"/>
      <w:numFmt w:val="bullet"/>
      <w:lvlText w:val="o"/>
      <w:lvlJc w:val="left"/>
      <w:pPr>
        <w:ind w:left="3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80C312">
      <w:start w:val="1"/>
      <w:numFmt w:val="bullet"/>
      <w:lvlText w:val="▪"/>
      <w:lvlJc w:val="left"/>
      <w:pPr>
        <w:ind w:left="4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707462">
      <w:start w:val="1"/>
      <w:numFmt w:val="bullet"/>
      <w:lvlText w:val="•"/>
      <w:lvlJc w:val="left"/>
      <w:pPr>
        <w:ind w:left="5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C03C1A">
      <w:start w:val="1"/>
      <w:numFmt w:val="bullet"/>
      <w:lvlText w:val="o"/>
      <w:lvlJc w:val="left"/>
      <w:pPr>
        <w:ind w:left="60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FCABD8">
      <w:start w:val="1"/>
      <w:numFmt w:val="bullet"/>
      <w:lvlText w:val="▪"/>
      <w:lvlJc w:val="left"/>
      <w:pPr>
        <w:ind w:left="67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1041716"/>
    <w:multiLevelType w:val="hybridMultilevel"/>
    <w:tmpl w:val="A9362D98"/>
    <w:lvl w:ilvl="0" w:tplc="89A2ABC0">
      <w:start w:val="1"/>
      <w:numFmt w:val="decimal"/>
      <w:lvlText w:val="%1."/>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EADD36">
      <w:start w:val="1"/>
      <w:numFmt w:val="lowerLetter"/>
      <w:lvlText w:val="%2"/>
      <w:lvlJc w:val="left"/>
      <w:pPr>
        <w:ind w:left="2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06C3C2">
      <w:start w:val="1"/>
      <w:numFmt w:val="lowerRoman"/>
      <w:lvlText w:val="%3"/>
      <w:lvlJc w:val="left"/>
      <w:pPr>
        <w:ind w:left="2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060004">
      <w:start w:val="1"/>
      <w:numFmt w:val="decimal"/>
      <w:lvlText w:val="%4"/>
      <w:lvlJc w:val="left"/>
      <w:pPr>
        <w:ind w:left="3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6E84E8">
      <w:start w:val="1"/>
      <w:numFmt w:val="lowerLetter"/>
      <w:lvlText w:val="%5"/>
      <w:lvlJc w:val="left"/>
      <w:pPr>
        <w:ind w:left="4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FC7340">
      <w:start w:val="1"/>
      <w:numFmt w:val="lowerRoman"/>
      <w:lvlText w:val="%6"/>
      <w:lvlJc w:val="left"/>
      <w:pPr>
        <w:ind w:left="4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4A5E36">
      <w:start w:val="1"/>
      <w:numFmt w:val="decimal"/>
      <w:lvlText w:val="%7"/>
      <w:lvlJc w:val="left"/>
      <w:pPr>
        <w:ind w:left="5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7C360C">
      <w:start w:val="1"/>
      <w:numFmt w:val="lowerLetter"/>
      <w:lvlText w:val="%8"/>
      <w:lvlJc w:val="left"/>
      <w:pPr>
        <w:ind w:left="6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E4C2DC">
      <w:start w:val="1"/>
      <w:numFmt w:val="lowerRoman"/>
      <w:lvlText w:val="%9"/>
      <w:lvlJc w:val="left"/>
      <w:pPr>
        <w:ind w:left="7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4EC0F84"/>
    <w:multiLevelType w:val="hybridMultilevel"/>
    <w:tmpl w:val="E06E98BC"/>
    <w:lvl w:ilvl="0" w:tplc="FC90EBD0">
      <w:start w:val="1"/>
      <w:numFmt w:val="decimal"/>
      <w:lvlText w:val="%1."/>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30A1CA">
      <w:start w:val="1"/>
      <w:numFmt w:val="lowerLetter"/>
      <w:lvlText w:val="%2"/>
      <w:lvlJc w:val="left"/>
      <w:pPr>
        <w:ind w:left="2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BCCE50">
      <w:start w:val="1"/>
      <w:numFmt w:val="lowerRoman"/>
      <w:lvlText w:val="%3"/>
      <w:lvlJc w:val="left"/>
      <w:pPr>
        <w:ind w:left="2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21A64">
      <w:start w:val="1"/>
      <w:numFmt w:val="decimal"/>
      <w:lvlText w:val="%4"/>
      <w:lvlJc w:val="left"/>
      <w:pPr>
        <w:ind w:left="3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2AFEA">
      <w:start w:val="1"/>
      <w:numFmt w:val="lowerLetter"/>
      <w:lvlText w:val="%5"/>
      <w:lvlJc w:val="left"/>
      <w:pPr>
        <w:ind w:left="4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BAE0EC">
      <w:start w:val="1"/>
      <w:numFmt w:val="lowerRoman"/>
      <w:lvlText w:val="%6"/>
      <w:lvlJc w:val="left"/>
      <w:pPr>
        <w:ind w:left="4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FACB66">
      <w:start w:val="1"/>
      <w:numFmt w:val="decimal"/>
      <w:lvlText w:val="%7"/>
      <w:lvlJc w:val="left"/>
      <w:pPr>
        <w:ind w:left="5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422732">
      <w:start w:val="1"/>
      <w:numFmt w:val="lowerLetter"/>
      <w:lvlText w:val="%8"/>
      <w:lvlJc w:val="left"/>
      <w:pPr>
        <w:ind w:left="6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CE4530">
      <w:start w:val="1"/>
      <w:numFmt w:val="lowerRoman"/>
      <w:lvlText w:val="%9"/>
      <w:lvlJc w:val="left"/>
      <w:pPr>
        <w:ind w:left="7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EA75281"/>
    <w:multiLevelType w:val="hybridMultilevel"/>
    <w:tmpl w:val="AE36C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A5394B"/>
    <w:multiLevelType w:val="hybridMultilevel"/>
    <w:tmpl w:val="65E458BC"/>
    <w:lvl w:ilvl="0" w:tplc="714E1F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1214124"/>
    <w:multiLevelType w:val="hybridMultilevel"/>
    <w:tmpl w:val="79B2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333705"/>
    <w:multiLevelType w:val="hybridMultilevel"/>
    <w:tmpl w:val="FEEA0362"/>
    <w:lvl w:ilvl="0" w:tplc="018E153E">
      <w:start w:val="1"/>
      <w:numFmt w:val="decimal"/>
      <w:pStyle w:val="Indent3"/>
      <w:lvlText w:val="%1."/>
      <w:lvlJc w:val="left"/>
      <w:pPr>
        <w:tabs>
          <w:tab w:val="num" w:pos="660"/>
        </w:tabs>
        <w:ind w:left="660" w:hanging="360"/>
      </w:pPr>
      <w:rPr>
        <w:rFonts w:hint="default"/>
      </w:rPr>
    </w:lvl>
    <w:lvl w:ilvl="1" w:tplc="67FA6070">
      <w:start w:val="1"/>
      <w:numFmt w:val="bullet"/>
      <w:lvlText w:val=""/>
      <w:lvlJc w:val="left"/>
      <w:pPr>
        <w:tabs>
          <w:tab w:val="num" w:pos="1440"/>
        </w:tabs>
        <w:ind w:left="1440" w:hanging="360"/>
      </w:pPr>
      <w:rPr>
        <w:rFonts w:ascii="Symbol" w:hAnsi="Symbol" w:hint="default"/>
      </w:rPr>
    </w:lvl>
    <w:lvl w:ilvl="2" w:tplc="43906BD0" w:tentative="1">
      <w:start w:val="1"/>
      <w:numFmt w:val="lowerRoman"/>
      <w:lvlText w:val="%3."/>
      <w:lvlJc w:val="right"/>
      <w:pPr>
        <w:tabs>
          <w:tab w:val="num" w:pos="2160"/>
        </w:tabs>
        <w:ind w:left="2160" w:hanging="180"/>
      </w:pPr>
    </w:lvl>
    <w:lvl w:ilvl="3" w:tplc="8E62B70C" w:tentative="1">
      <w:start w:val="1"/>
      <w:numFmt w:val="decimal"/>
      <w:lvlText w:val="%4."/>
      <w:lvlJc w:val="left"/>
      <w:pPr>
        <w:tabs>
          <w:tab w:val="num" w:pos="2880"/>
        </w:tabs>
        <w:ind w:left="2880" w:hanging="360"/>
      </w:pPr>
    </w:lvl>
    <w:lvl w:ilvl="4" w:tplc="CB3A1F3A" w:tentative="1">
      <w:start w:val="1"/>
      <w:numFmt w:val="lowerLetter"/>
      <w:lvlText w:val="%5."/>
      <w:lvlJc w:val="left"/>
      <w:pPr>
        <w:tabs>
          <w:tab w:val="num" w:pos="3600"/>
        </w:tabs>
        <w:ind w:left="3600" w:hanging="360"/>
      </w:pPr>
    </w:lvl>
    <w:lvl w:ilvl="5" w:tplc="6A049E96" w:tentative="1">
      <w:start w:val="1"/>
      <w:numFmt w:val="lowerRoman"/>
      <w:lvlText w:val="%6."/>
      <w:lvlJc w:val="right"/>
      <w:pPr>
        <w:tabs>
          <w:tab w:val="num" w:pos="4320"/>
        </w:tabs>
        <w:ind w:left="4320" w:hanging="180"/>
      </w:pPr>
    </w:lvl>
    <w:lvl w:ilvl="6" w:tplc="7A0802E6" w:tentative="1">
      <w:start w:val="1"/>
      <w:numFmt w:val="decimal"/>
      <w:lvlText w:val="%7."/>
      <w:lvlJc w:val="left"/>
      <w:pPr>
        <w:tabs>
          <w:tab w:val="num" w:pos="5040"/>
        </w:tabs>
        <w:ind w:left="5040" w:hanging="360"/>
      </w:pPr>
    </w:lvl>
    <w:lvl w:ilvl="7" w:tplc="901AA2B6" w:tentative="1">
      <w:start w:val="1"/>
      <w:numFmt w:val="lowerLetter"/>
      <w:lvlText w:val="%8."/>
      <w:lvlJc w:val="left"/>
      <w:pPr>
        <w:tabs>
          <w:tab w:val="num" w:pos="5760"/>
        </w:tabs>
        <w:ind w:left="5760" w:hanging="360"/>
      </w:pPr>
    </w:lvl>
    <w:lvl w:ilvl="8" w:tplc="87A2BB34" w:tentative="1">
      <w:start w:val="1"/>
      <w:numFmt w:val="lowerRoman"/>
      <w:lvlText w:val="%9."/>
      <w:lvlJc w:val="right"/>
      <w:pPr>
        <w:tabs>
          <w:tab w:val="num" w:pos="6480"/>
        </w:tabs>
        <w:ind w:left="6480" w:hanging="180"/>
      </w:pPr>
    </w:lvl>
  </w:abstractNum>
  <w:abstractNum w:abstractNumId="35" w15:restartNumberingAfterBreak="0">
    <w:nsid w:val="79230531"/>
    <w:multiLevelType w:val="hybridMultilevel"/>
    <w:tmpl w:val="A722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4"/>
  </w:num>
  <w:num w:numId="3">
    <w:abstractNumId w:val="2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1"/>
  </w:num>
  <w:num w:numId="12">
    <w:abstractNumId w:val="25"/>
  </w:num>
  <w:num w:numId="13">
    <w:abstractNumId w:val="0"/>
  </w:num>
  <w:num w:numId="14">
    <w:abstractNumId w:val="1"/>
  </w:num>
  <w:num w:numId="15">
    <w:abstractNumId w:val="2"/>
  </w:num>
  <w:num w:numId="16">
    <w:abstractNumId w:val="3"/>
  </w:num>
  <w:num w:numId="17">
    <w:abstractNumId w:val="4"/>
  </w:num>
  <w:num w:numId="18">
    <w:abstractNumId w:val="5"/>
  </w:num>
  <w:num w:numId="19">
    <w:abstractNumId w:val="32"/>
  </w:num>
  <w:num w:numId="20">
    <w:abstractNumId w:val="23"/>
  </w:num>
  <w:num w:numId="21">
    <w:abstractNumId w:val="20"/>
  </w:num>
  <w:num w:numId="22">
    <w:abstractNumId w:val="12"/>
  </w:num>
  <w:num w:numId="23">
    <w:abstractNumId w:val="13"/>
  </w:num>
  <w:num w:numId="24">
    <w:abstractNumId w:val="9"/>
  </w:num>
  <w:num w:numId="25">
    <w:abstractNumId w:val="10"/>
  </w:num>
  <w:num w:numId="26">
    <w:abstractNumId w:val="19"/>
  </w:num>
  <w:num w:numId="27">
    <w:abstractNumId w:val="33"/>
  </w:num>
  <w:num w:numId="28">
    <w:abstractNumId w:val="35"/>
  </w:num>
  <w:num w:numId="29">
    <w:abstractNumId w:val="27"/>
  </w:num>
  <w:num w:numId="30">
    <w:abstractNumId w:val="28"/>
  </w:num>
  <w:num w:numId="31">
    <w:abstractNumId w:val="21"/>
  </w:num>
  <w:num w:numId="32">
    <w:abstractNumId w:val="18"/>
  </w:num>
  <w:num w:numId="33">
    <w:abstractNumId w:val="14"/>
  </w:num>
  <w:num w:numId="34">
    <w:abstractNumId w:val="30"/>
  </w:num>
  <w:num w:numId="35">
    <w:abstractNumId w:val="29"/>
  </w:num>
  <w:num w:numId="3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hyphenationZone w:val="425"/>
  <w:drawingGridHorizontalSpacing w:val="181"/>
  <w:drawingGridVerticalSpacing w:val="181"/>
  <w:noPunctuationKerning/>
  <w:characterSpacingControl w:val="doNotCompress"/>
  <w:hdrShapeDefaults>
    <o:shapedefaults v:ext="edit" spidmax="4097">
      <o:colormru v:ext="edit" colors="#7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9C0"/>
    <w:rsid w:val="00005287"/>
    <w:rsid w:val="00024D20"/>
    <w:rsid w:val="00032A8D"/>
    <w:rsid w:val="000373B0"/>
    <w:rsid w:val="000B3D18"/>
    <w:rsid w:val="000C7846"/>
    <w:rsid w:val="000D30EF"/>
    <w:rsid w:val="000E1795"/>
    <w:rsid w:val="000F544B"/>
    <w:rsid w:val="00113DD0"/>
    <w:rsid w:val="001317E5"/>
    <w:rsid w:val="0013513B"/>
    <w:rsid w:val="00150FD3"/>
    <w:rsid w:val="00211EB2"/>
    <w:rsid w:val="00271A2E"/>
    <w:rsid w:val="0028090F"/>
    <w:rsid w:val="002E5E62"/>
    <w:rsid w:val="003073CD"/>
    <w:rsid w:val="00317DFE"/>
    <w:rsid w:val="003A4084"/>
    <w:rsid w:val="003C103F"/>
    <w:rsid w:val="003E345B"/>
    <w:rsid w:val="003F2683"/>
    <w:rsid w:val="00432FC7"/>
    <w:rsid w:val="004365E4"/>
    <w:rsid w:val="00437F7C"/>
    <w:rsid w:val="0044143F"/>
    <w:rsid w:val="00484ACC"/>
    <w:rsid w:val="004A5A80"/>
    <w:rsid w:val="004C6027"/>
    <w:rsid w:val="004C78BA"/>
    <w:rsid w:val="004E7561"/>
    <w:rsid w:val="00526B19"/>
    <w:rsid w:val="00565C90"/>
    <w:rsid w:val="005B07F3"/>
    <w:rsid w:val="005B22EE"/>
    <w:rsid w:val="005C1FF5"/>
    <w:rsid w:val="005D2B53"/>
    <w:rsid w:val="0061363B"/>
    <w:rsid w:val="0061637A"/>
    <w:rsid w:val="006579C0"/>
    <w:rsid w:val="00662172"/>
    <w:rsid w:val="006639EC"/>
    <w:rsid w:val="0066538E"/>
    <w:rsid w:val="00665B9B"/>
    <w:rsid w:val="00666434"/>
    <w:rsid w:val="0068311E"/>
    <w:rsid w:val="00684CD4"/>
    <w:rsid w:val="00685B6D"/>
    <w:rsid w:val="00695825"/>
    <w:rsid w:val="006C18E2"/>
    <w:rsid w:val="006C3BF9"/>
    <w:rsid w:val="006D3522"/>
    <w:rsid w:val="006D6AC7"/>
    <w:rsid w:val="00706523"/>
    <w:rsid w:val="00725229"/>
    <w:rsid w:val="0073676D"/>
    <w:rsid w:val="007E479D"/>
    <w:rsid w:val="008376B1"/>
    <w:rsid w:val="00837FEF"/>
    <w:rsid w:val="00847AD9"/>
    <w:rsid w:val="008955DC"/>
    <w:rsid w:val="00897742"/>
    <w:rsid w:val="008F4CD7"/>
    <w:rsid w:val="00911973"/>
    <w:rsid w:val="0092167A"/>
    <w:rsid w:val="00926678"/>
    <w:rsid w:val="0092692F"/>
    <w:rsid w:val="00932BF7"/>
    <w:rsid w:val="00952094"/>
    <w:rsid w:val="00980B18"/>
    <w:rsid w:val="00984BBA"/>
    <w:rsid w:val="009C5F99"/>
    <w:rsid w:val="00A01E90"/>
    <w:rsid w:val="00A52B09"/>
    <w:rsid w:val="00A95A83"/>
    <w:rsid w:val="00B23D35"/>
    <w:rsid w:val="00B72F76"/>
    <w:rsid w:val="00B75EEB"/>
    <w:rsid w:val="00B7684F"/>
    <w:rsid w:val="00B82CB1"/>
    <w:rsid w:val="00BF2AAC"/>
    <w:rsid w:val="00C03D71"/>
    <w:rsid w:val="00C3695F"/>
    <w:rsid w:val="00C70E7A"/>
    <w:rsid w:val="00C829A3"/>
    <w:rsid w:val="00CA4C63"/>
    <w:rsid w:val="00CB3BF2"/>
    <w:rsid w:val="00D173E2"/>
    <w:rsid w:val="00D267BD"/>
    <w:rsid w:val="00D3035B"/>
    <w:rsid w:val="00D347DE"/>
    <w:rsid w:val="00DD0F98"/>
    <w:rsid w:val="00DD234C"/>
    <w:rsid w:val="00DD7F67"/>
    <w:rsid w:val="00E13168"/>
    <w:rsid w:val="00E33511"/>
    <w:rsid w:val="00E33CDE"/>
    <w:rsid w:val="00E37AB1"/>
    <w:rsid w:val="00E416E5"/>
    <w:rsid w:val="00E453C5"/>
    <w:rsid w:val="00E46507"/>
    <w:rsid w:val="00E5560D"/>
    <w:rsid w:val="00E57D78"/>
    <w:rsid w:val="00E807BD"/>
    <w:rsid w:val="00E872EF"/>
    <w:rsid w:val="00EB33FD"/>
    <w:rsid w:val="00EC6D35"/>
    <w:rsid w:val="00F02C8C"/>
    <w:rsid w:val="00F37DE3"/>
    <w:rsid w:val="00F809D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777"/>
    </o:shapedefaults>
    <o:shapelayout v:ext="edit">
      <o:idmap v:ext="edit" data="1"/>
    </o:shapelayout>
  </w:shapeDefaults>
  <w:doNotEmbedSmartTags/>
  <w:decimalSymbol w:val="."/>
  <w:listSeparator w:val=","/>
  <w14:docId w14:val="27C14332"/>
  <w15:docId w15:val="{DDC53F09-A87A-4013-8968-25C3282F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tabs>
        <w:tab w:val="left" w:pos="1440"/>
      </w:tabs>
      <w:ind w:left="2160"/>
      <w:outlineLvl w:val="3"/>
    </w:pPr>
    <w:rPr>
      <w:i/>
    </w:rPr>
  </w:style>
  <w:style w:type="paragraph" w:styleId="Heading5">
    <w:name w:val="heading 5"/>
    <w:basedOn w:val="Normal"/>
    <w:next w:val="Normal"/>
    <w:qFormat/>
    <w:pPr>
      <w:keepNext/>
      <w:outlineLvl w:val="4"/>
    </w:pPr>
    <w:rPr>
      <w:b/>
      <w:color w:val="000000"/>
    </w:rPr>
  </w:style>
  <w:style w:type="paragraph" w:styleId="Heading6">
    <w:name w:val="heading 6"/>
    <w:basedOn w:val="Normal"/>
    <w:next w:val="Normal"/>
    <w:qFormat/>
    <w:pPr>
      <w:keepNext/>
      <w:framePr w:hSpace="180" w:wrap="around" w:vAnchor="page" w:hAnchor="margin" w:xAlign="center" w:y="3061"/>
      <w:outlineLvl w:val="5"/>
    </w:pPr>
    <w:rPr>
      <w:b/>
      <w:color w:val="000000"/>
    </w:rPr>
  </w:style>
  <w:style w:type="paragraph" w:styleId="Heading7">
    <w:name w:val="heading 7"/>
    <w:basedOn w:val="Normal"/>
    <w:next w:val="Normal"/>
    <w:qFormat/>
    <w:pPr>
      <w:keepNext/>
      <w:jc w:val="center"/>
      <w:outlineLvl w:val="6"/>
    </w:pPr>
    <w:rPr>
      <w:b/>
      <w:i/>
    </w:rPr>
  </w:style>
  <w:style w:type="paragraph" w:styleId="Heading8">
    <w:name w:val="heading 8"/>
    <w:basedOn w:val="Normal"/>
    <w:next w:val="Normal"/>
    <w:qFormat/>
    <w:pPr>
      <w:keepNext/>
      <w:framePr w:hSpace="180" w:wrap="notBeside" w:hAnchor="margin" w:xAlign="center" w:y="-880"/>
      <w:outlineLvl w:val="7"/>
    </w:pPr>
    <w:rPr>
      <w:b/>
      <w:color w:val="FF0000"/>
    </w:rPr>
  </w:style>
  <w:style w:type="paragraph" w:styleId="Heading9">
    <w:name w:val="heading 9"/>
    <w:basedOn w:val="Normal"/>
    <w:next w:val="Normal"/>
    <w:qFormat/>
    <w:pPr>
      <w:keepNext/>
      <w:ind w:left="72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270" w:hanging="270"/>
    </w:pPr>
    <w:rPr>
      <w:rFonts w:ascii="Arial" w:hAnsi="Arial"/>
      <w:sz w:val="22"/>
    </w:rPr>
  </w:style>
  <w:style w:type="paragraph" w:styleId="z-TopofForm">
    <w:name w:val="HTML Top of Form"/>
    <w:basedOn w:val="Normal"/>
    <w:next w:val="Normal"/>
    <w:hidden/>
    <w:pPr>
      <w:pBdr>
        <w:bottom w:val="single" w:sz="6" w:space="1" w:color="auto"/>
      </w:pBdr>
      <w:jc w:val="center"/>
    </w:pPr>
    <w:rPr>
      <w:rFonts w:ascii="Arial" w:eastAsia="Arial Unicode MS" w:hAnsi="Arial"/>
      <w:vanish/>
      <w:sz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vanish/>
      <w:sz w:val="16"/>
    </w:rPr>
  </w:style>
  <w:style w:type="paragraph" w:styleId="BodyTextIndent2">
    <w:name w:val="Body Text Indent 2"/>
    <w:basedOn w:val="Normal"/>
    <w:pPr>
      <w:tabs>
        <w:tab w:val="left" w:pos="1440"/>
      </w:tabs>
      <w:ind w:left="1260"/>
    </w:pPr>
    <w:rPr>
      <w:color w:val="000000"/>
    </w:rPr>
  </w:style>
  <w:style w:type="paragraph" w:styleId="BodyText">
    <w:name w:val="Body Text"/>
    <w:basedOn w:val="Normal"/>
    <w:rPr>
      <w:rFonts w:ascii="Helvetica" w:eastAsia="Times" w:hAnsi="Helvetica"/>
      <w:color w:val="000000"/>
    </w:rPr>
  </w:style>
  <w:style w:type="paragraph" w:customStyle="1" w:styleId="Indent3">
    <w:name w:val="Indent 3"/>
    <w:basedOn w:val="Normal"/>
    <w:pPr>
      <w:numPr>
        <w:numId w:val="2"/>
      </w:numPr>
    </w:pPr>
    <w:rPr>
      <w:rFonts w:ascii="Times" w:eastAsia="Times" w:hAnsi="Times"/>
    </w:rPr>
  </w:style>
  <w:style w:type="paragraph" w:styleId="BodyTextIndent3">
    <w:name w:val="Body Text Indent 3"/>
    <w:basedOn w:val="Normal"/>
    <w:pPr>
      <w:autoSpaceDE w:val="0"/>
      <w:autoSpaceDN w:val="0"/>
      <w:adjustRightInd w:val="0"/>
      <w:ind w:left="360"/>
    </w:pPr>
    <w:rPr>
      <w:color w:val="0000FF"/>
      <w:sz w:val="20"/>
    </w:rPr>
  </w:style>
  <w:style w:type="paragraph" w:styleId="NormalWeb">
    <w:name w:val="Normal (Web)"/>
    <w:basedOn w:val="Normal"/>
    <w:uiPriority w:val="99"/>
    <w:pPr>
      <w:spacing w:before="100" w:after="100"/>
    </w:pPr>
    <w:rPr>
      <w:rFonts w:ascii="Arial Unicode MS" w:eastAsia="Arial Unicode MS" w:hAnsi="Arial Unicode MS"/>
    </w:rPr>
  </w:style>
  <w:style w:type="paragraph" w:styleId="BodyText2">
    <w:name w:val="Body Text 2"/>
    <w:basedOn w:val="Normal"/>
    <w:rPr>
      <w:rFonts w:ascii="Arial" w:hAnsi="Arial"/>
    </w:rPr>
  </w:style>
  <w:style w:type="paragraph" w:styleId="BodyText3">
    <w:name w:val="Body Text 3"/>
    <w:basedOn w:val="Normal"/>
    <w:pPr>
      <w:framePr w:hSpace="180" w:wrap="notBeside" w:hAnchor="margin" w:xAlign="center" w:y="-880"/>
      <w:jc w:val="center"/>
    </w:pPr>
    <w:rPr>
      <w:b/>
      <w:sz w:val="36"/>
    </w:rPr>
  </w:style>
  <w:style w:type="paragraph" w:styleId="Title">
    <w:name w:val="Title"/>
    <w:basedOn w:val="Normal"/>
    <w:qFormat/>
    <w:rsid w:val="00D02B11"/>
    <w:pPr>
      <w:jc w:val="center"/>
    </w:pPr>
    <w:rPr>
      <w:rFonts w:ascii="Courier (W1)" w:hAnsi="Courier (W1)"/>
      <w:b/>
    </w:rPr>
  </w:style>
  <w:style w:type="paragraph" w:styleId="Subtitle">
    <w:name w:val="Subtitle"/>
    <w:basedOn w:val="Normal"/>
    <w:qFormat/>
    <w:rsid w:val="00D02B11"/>
    <w:rPr>
      <w:rFonts w:ascii="Courier (W1)" w:hAnsi="Courier (W1)"/>
    </w:rPr>
  </w:style>
  <w:style w:type="paragraph" w:styleId="List">
    <w:name w:val="List"/>
    <w:basedOn w:val="Normal"/>
    <w:rsid w:val="00D02B11"/>
    <w:pPr>
      <w:ind w:left="360" w:hanging="360"/>
    </w:pPr>
    <w:rPr>
      <w:sz w:val="20"/>
    </w:rPr>
  </w:style>
  <w:style w:type="paragraph" w:styleId="List2">
    <w:name w:val="List 2"/>
    <w:basedOn w:val="Normal"/>
    <w:rsid w:val="00D02B11"/>
    <w:pPr>
      <w:ind w:left="720" w:hanging="360"/>
    </w:pPr>
    <w:rPr>
      <w:sz w:val="20"/>
    </w:rPr>
  </w:style>
  <w:style w:type="paragraph" w:styleId="ListContinue2">
    <w:name w:val="List Continue 2"/>
    <w:basedOn w:val="Normal"/>
    <w:rsid w:val="00D02B11"/>
    <w:pPr>
      <w:spacing w:after="120"/>
      <w:ind w:left="720"/>
    </w:pPr>
    <w:rPr>
      <w:sz w:val="20"/>
    </w:rPr>
  </w:style>
  <w:style w:type="paragraph" w:styleId="List3">
    <w:name w:val="List 3"/>
    <w:basedOn w:val="Normal"/>
    <w:rsid w:val="00D02B11"/>
    <w:pPr>
      <w:ind w:left="1080" w:hanging="360"/>
    </w:pPr>
    <w:rPr>
      <w:sz w:val="20"/>
    </w:rPr>
  </w:style>
  <w:style w:type="paragraph" w:styleId="ListContinue3">
    <w:name w:val="List Continue 3"/>
    <w:basedOn w:val="Normal"/>
    <w:rsid w:val="00D02B11"/>
    <w:pPr>
      <w:spacing w:after="120"/>
      <w:ind w:left="1080"/>
    </w:pPr>
    <w:rPr>
      <w:sz w:val="20"/>
    </w:rPr>
  </w:style>
  <w:style w:type="paragraph" w:customStyle="1" w:styleId="InsideAddress">
    <w:name w:val="Inside Address"/>
    <w:basedOn w:val="Normal"/>
    <w:rsid w:val="00D02B11"/>
    <w:rPr>
      <w:sz w:val="20"/>
    </w:rPr>
  </w:style>
  <w:style w:type="paragraph" w:customStyle="1" w:styleId="ReferenceLine">
    <w:name w:val="Reference Line"/>
    <w:basedOn w:val="BodyText"/>
    <w:rsid w:val="00D02B11"/>
    <w:pPr>
      <w:jc w:val="both"/>
    </w:pPr>
    <w:rPr>
      <w:rFonts w:ascii="Courier (W1)" w:eastAsia="Times New Roman" w:hAnsi="Courier (W1)"/>
      <w:color w:val="auto"/>
    </w:rPr>
  </w:style>
  <w:style w:type="table" w:styleId="TableGrid">
    <w:name w:val="Table Grid"/>
    <w:basedOn w:val="TableNormal"/>
    <w:rsid w:val="008D7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06F61"/>
    <w:rPr>
      <w:rFonts w:ascii="Tahoma" w:hAnsi="Tahoma" w:cs="Tahoma"/>
      <w:sz w:val="16"/>
      <w:szCs w:val="16"/>
    </w:rPr>
  </w:style>
  <w:style w:type="paragraph" w:styleId="DocumentMap">
    <w:name w:val="Document Map"/>
    <w:basedOn w:val="Normal"/>
    <w:semiHidden/>
    <w:rsid w:val="009976C5"/>
    <w:pPr>
      <w:shd w:val="clear" w:color="auto" w:fill="000080"/>
    </w:pPr>
    <w:rPr>
      <w:rFonts w:ascii="Tahoma" w:hAnsi="Tahoma" w:cs="Tahoma"/>
      <w:sz w:val="20"/>
    </w:rPr>
  </w:style>
  <w:style w:type="character" w:customStyle="1" w:styleId="StyleArial11pt">
    <w:name w:val="Style Arial 11 pt"/>
    <w:rsid w:val="00ED45A7"/>
    <w:rPr>
      <w:rFonts w:ascii="Times New Roman" w:hAnsi="Times New Roman"/>
      <w:sz w:val="24"/>
    </w:rPr>
  </w:style>
  <w:style w:type="character" w:styleId="Hyperlink">
    <w:name w:val="Hyperlink"/>
    <w:rsid w:val="00A30DB8"/>
    <w:rPr>
      <w:color w:val="0000FF"/>
      <w:u w:val="single"/>
    </w:rPr>
  </w:style>
  <w:style w:type="character" w:styleId="FollowedHyperlink">
    <w:name w:val="FollowedHyperlink"/>
    <w:rsid w:val="007B2E66"/>
    <w:rPr>
      <w:color w:val="800080"/>
      <w:u w:val="single"/>
    </w:rPr>
  </w:style>
  <w:style w:type="paragraph" w:styleId="TOCHeading">
    <w:name w:val="TOC Heading"/>
    <w:basedOn w:val="Heading1"/>
    <w:next w:val="Normal"/>
    <w:uiPriority w:val="39"/>
    <w:unhideWhenUsed/>
    <w:qFormat/>
    <w:rsid w:val="00685B6D"/>
    <w:pPr>
      <w:keepLines/>
      <w:spacing w:before="480" w:line="276" w:lineRule="auto"/>
      <w:outlineLvl w:val="9"/>
    </w:pPr>
    <w:rPr>
      <w:rFonts w:asciiTheme="majorHAnsi" w:eastAsiaTheme="majorEastAsia" w:hAnsiTheme="majorHAnsi" w:cstheme="majorBidi"/>
      <w:b/>
      <w:bCs/>
      <w:color w:val="365F91" w:themeColor="accent1" w:themeShade="BF"/>
      <w:szCs w:val="28"/>
      <w:lang w:val="de-DE" w:eastAsia="de-DE"/>
    </w:rPr>
  </w:style>
  <w:style w:type="paragraph" w:styleId="TOC1">
    <w:name w:val="toc 1"/>
    <w:basedOn w:val="Normal"/>
    <w:next w:val="Normal"/>
    <w:autoRedefine/>
    <w:uiPriority w:val="39"/>
    <w:unhideWhenUsed/>
    <w:rsid w:val="00685B6D"/>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685B6D"/>
    <w:rPr>
      <w:rFonts w:asciiTheme="minorHAnsi" w:hAnsiTheme="minorHAnsi"/>
      <w:b/>
      <w:smallCaps/>
      <w:sz w:val="22"/>
      <w:szCs w:val="22"/>
    </w:rPr>
  </w:style>
  <w:style w:type="paragraph" w:styleId="TOC3">
    <w:name w:val="toc 3"/>
    <w:basedOn w:val="Normal"/>
    <w:next w:val="Normal"/>
    <w:autoRedefine/>
    <w:uiPriority w:val="39"/>
    <w:semiHidden/>
    <w:unhideWhenUsed/>
    <w:rsid w:val="00685B6D"/>
    <w:rPr>
      <w:rFonts w:asciiTheme="minorHAnsi" w:hAnsiTheme="minorHAnsi"/>
      <w:smallCaps/>
      <w:sz w:val="22"/>
      <w:szCs w:val="22"/>
    </w:rPr>
  </w:style>
  <w:style w:type="paragraph" w:styleId="TOC4">
    <w:name w:val="toc 4"/>
    <w:basedOn w:val="Normal"/>
    <w:next w:val="Normal"/>
    <w:autoRedefine/>
    <w:uiPriority w:val="39"/>
    <w:semiHidden/>
    <w:unhideWhenUsed/>
    <w:rsid w:val="00685B6D"/>
    <w:rPr>
      <w:rFonts w:asciiTheme="minorHAnsi" w:hAnsiTheme="minorHAnsi"/>
      <w:sz w:val="22"/>
      <w:szCs w:val="22"/>
    </w:rPr>
  </w:style>
  <w:style w:type="paragraph" w:styleId="TOC5">
    <w:name w:val="toc 5"/>
    <w:basedOn w:val="Normal"/>
    <w:next w:val="Normal"/>
    <w:autoRedefine/>
    <w:uiPriority w:val="39"/>
    <w:semiHidden/>
    <w:unhideWhenUsed/>
    <w:rsid w:val="00685B6D"/>
    <w:rPr>
      <w:rFonts w:asciiTheme="minorHAnsi" w:hAnsiTheme="minorHAnsi"/>
      <w:sz w:val="22"/>
      <w:szCs w:val="22"/>
    </w:rPr>
  </w:style>
  <w:style w:type="paragraph" w:styleId="TOC6">
    <w:name w:val="toc 6"/>
    <w:basedOn w:val="Normal"/>
    <w:next w:val="Normal"/>
    <w:autoRedefine/>
    <w:uiPriority w:val="39"/>
    <w:semiHidden/>
    <w:unhideWhenUsed/>
    <w:rsid w:val="00685B6D"/>
    <w:rPr>
      <w:rFonts w:asciiTheme="minorHAnsi" w:hAnsiTheme="minorHAnsi"/>
      <w:sz w:val="22"/>
      <w:szCs w:val="22"/>
    </w:rPr>
  </w:style>
  <w:style w:type="paragraph" w:styleId="TOC7">
    <w:name w:val="toc 7"/>
    <w:basedOn w:val="Normal"/>
    <w:next w:val="Normal"/>
    <w:autoRedefine/>
    <w:uiPriority w:val="39"/>
    <w:semiHidden/>
    <w:unhideWhenUsed/>
    <w:rsid w:val="00685B6D"/>
    <w:rPr>
      <w:rFonts w:asciiTheme="minorHAnsi" w:hAnsiTheme="minorHAnsi"/>
      <w:sz w:val="22"/>
      <w:szCs w:val="22"/>
    </w:rPr>
  </w:style>
  <w:style w:type="paragraph" w:styleId="TOC8">
    <w:name w:val="toc 8"/>
    <w:basedOn w:val="Normal"/>
    <w:next w:val="Normal"/>
    <w:autoRedefine/>
    <w:uiPriority w:val="39"/>
    <w:semiHidden/>
    <w:unhideWhenUsed/>
    <w:rsid w:val="00685B6D"/>
    <w:rPr>
      <w:rFonts w:asciiTheme="minorHAnsi" w:hAnsiTheme="minorHAnsi"/>
      <w:sz w:val="22"/>
      <w:szCs w:val="22"/>
    </w:rPr>
  </w:style>
  <w:style w:type="paragraph" w:styleId="TOC9">
    <w:name w:val="toc 9"/>
    <w:basedOn w:val="Normal"/>
    <w:next w:val="Normal"/>
    <w:autoRedefine/>
    <w:uiPriority w:val="39"/>
    <w:semiHidden/>
    <w:unhideWhenUsed/>
    <w:rsid w:val="00685B6D"/>
    <w:rPr>
      <w:rFonts w:asciiTheme="minorHAnsi" w:hAnsiTheme="minorHAnsi"/>
      <w:sz w:val="22"/>
      <w:szCs w:val="22"/>
    </w:rPr>
  </w:style>
  <w:style w:type="paragraph" w:styleId="ListParagraph">
    <w:name w:val="List Paragraph"/>
    <w:basedOn w:val="Normal"/>
    <w:uiPriority w:val="34"/>
    <w:qFormat/>
    <w:rsid w:val="00684CD4"/>
    <w:pPr>
      <w:ind w:left="720"/>
      <w:contextualSpacing/>
    </w:pPr>
  </w:style>
  <w:style w:type="table" w:customStyle="1" w:styleId="TableGrid0">
    <w:name w:val="TableGrid"/>
    <w:rsid w:val="00A01E90"/>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954233">
      <w:bodyDiv w:val="1"/>
      <w:marLeft w:val="0"/>
      <w:marRight w:val="0"/>
      <w:marTop w:val="0"/>
      <w:marBottom w:val="0"/>
      <w:divBdr>
        <w:top w:val="none" w:sz="0" w:space="0" w:color="auto"/>
        <w:left w:val="none" w:sz="0" w:space="0" w:color="auto"/>
        <w:bottom w:val="none" w:sz="0" w:space="0" w:color="auto"/>
        <w:right w:val="none" w:sz="0" w:space="0" w:color="auto"/>
      </w:divBdr>
      <w:divsChild>
        <w:div w:id="2090342053">
          <w:marLeft w:val="0"/>
          <w:marRight w:val="0"/>
          <w:marTop w:val="0"/>
          <w:marBottom w:val="0"/>
          <w:divBdr>
            <w:top w:val="none" w:sz="0" w:space="0" w:color="auto"/>
            <w:left w:val="none" w:sz="0" w:space="0" w:color="auto"/>
            <w:bottom w:val="none" w:sz="0" w:space="0" w:color="auto"/>
            <w:right w:val="none" w:sz="0" w:space="0" w:color="auto"/>
          </w:divBdr>
          <w:divsChild>
            <w:div w:id="968969611">
              <w:marLeft w:val="0"/>
              <w:marRight w:val="0"/>
              <w:marTop w:val="0"/>
              <w:marBottom w:val="0"/>
              <w:divBdr>
                <w:top w:val="none" w:sz="0" w:space="0" w:color="auto"/>
                <w:left w:val="none" w:sz="0" w:space="0" w:color="auto"/>
                <w:bottom w:val="none" w:sz="0" w:space="0" w:color="auto"/>
                <w:right w:val="none" w:sz="0" w:space="0" w:color="auto"/>
              </w:divBdr>
              <w:divsChild>
                <w:div w:id="5130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gomez\LOCALS~1\Temp\Vaccine%20Research%20Center1.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ma14="http://schemas.microsoft.com/office/mac/drawingml/2011/main" xmlns=""/>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1034A-E9EB-4605-80A7-E60880F2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Vaccine Research Center1.dot</Template>
  <TotalTime>3</TotalTime>
  <Pages>6</Pages>
  <Words>1036</Words>
  <Characters>5612</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Vaccine Research Center</vt:lpstr>
      <vt:lpstr>Vaccine Research Center</vt:lpstr>
    </vt:vector>
  </TitlesOfParts>
  <Company>Dell Computer Corporation</Company>
  <LinksUpToDate>false</LinksUpToDate>
  <CharactersWithSpaces>6635</CharactersWithSpaces>
  <SharedDoc>false</SharedDoc>
  <HLinks>
    <vt:vector size="6" baseType="variant">
      <vt:variant>
        <vt:i4>6881401</vt:i4>
      </vt:variant>
      <vt:variant>
        <vt:i4>8562</vt:i4>
      </vt:variant>
      <vt:variant>
        <vt:i4>1025</vt:i4>
      </vt:variant>
      <vt:variant>
        <vt:i4>1</vt:i4>
      </vt:variant>
      <vt:variant>
        <vt:lpwstr>Denise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Research Center</dc:title>
  <dc:subject/>
  <dc:creator>Leung, John</dc:creator>
  <cp:keywords/>
  <dc:description/>
  <cp:lastModifiedBy>Charity Akenten</cp:lastModifiedBy>
  <cp:revision>4</cp:revision>
  <cp:lastPrinted>2014-04-14T07:29:00Z</cp:lastPrinted>
  <dcterms:created xsi:type="dcterms:W3CDTF">2020-01-13T21:14:00Z</dcterms:created>
  <dcterms:modified xsi:type="dcterms:W3CDTF">2020-01-14T09:20:00Z</dcterms:modified>
</cp:coreProperties>
</file>